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24D0B07" w14:textId="77777777" w:rsidR="00DD708D" w:rsidRPr="00F10706" w:rsidRDefault="00DD708D">
      <w:pPr>
        <w:pStyle w:val="Title"/>
        <w:rPr>
          <w:sz w:val="54"/>
          <w:szCs w:val="54"/>
        </w:rPr>
      </w:pPr>
    </w:p>
    <w:p w14:paraId="00ACDC78" w14:textId="77777777" w:rsidR="00DD708D" w:rsidRPr="00F10706" w:rsidRDefault="00DD708D">
      <w:pPr>
        <w:pStyle w:val="BodyText"/>
        <w:rPr>
          <w:sz w:val="22"/>
          <w:szCs w:val="22"/>
        </w:rPr>
      </w:pPr>
    </w:p>
    <w:p w14:paraId="0292A1AB" w14:textId="77777777" w:rsidR="00DD708D" w:rsidRPr="00F10706" w:rsidRDefault="00DD708D">
      <w:pPr>
        <w:pStyle w:val="BodyText"/>
        <w:rPr>
          <w:sz w:val="22"/>
          <w:szCs w:val="22"/>
        </w:rPr>
      </w:pPr>
    </w:p>
    <w:p w14:paraId="4E50C7D5" w14:textId="0D107C4B" w:rsidR="00DD708D" w:rsidRPr="00F10706" w:rsidRDefault="00B850D4">
      <w:pPr>
        <w:pStyle w:val="Title"/>
        <w:rPr>
          <w:sz w:val="54"/>
          <w:szCs w:val="54"/>
        </w:rPr>
      </w:pPr>
      <w:r w:rsidRPr="00F10706">
        <w:rPr>
          <w:sz w:val="54"/>
          <w:szCs w:val="54"/>
        </w:rPr>
        <w:t xml:space="preserve">Project </w:t>
      </w:r>
      <w:r w:rsidR="004F704C" w:rsidRPr="00F10706">
        <w:rPr>
          <w:sz w:val="54"/>
          <w:szCs w:val="54"/>
        </w:rPr>
        <w:t>Proposal</w:t>
      </w:r>
    </w:p>
    <w:p w14:paraId="0C0F09E3" w14:textId="46B76E71" w:rsidR="00DD708D" w:rsidRPr="00F10706" w:rsidRDefault="00B850D4">
      <w:pPr>
        <w:pStyle w:val="Title"/>
        <w:rPr>
          <w:sz w:val="40"/>
          <w:szCs w:val="40"/>
        </w:rPr>
      </w:pPr>
      <w:r w:rsidRPr="00F10706">
        <w:rPr>
          <w:sz w:val="40"/>
          <w:szCs w:val="40"/>
        </w:rPr>
        <w:t>[</w:t>
      </w:r>
      <w:r w:rsidR="00F86AF9" w:rsidRPr="00F10706">
        <w:rPr>
          <w:sz w:val="40"/>
          <w:szCs w:val="40"/>
        </w:rPr>
        <w:t>STUDENTS ATTENDENCE MANAGEMENT SYSTEM</w:t>
      </w:r>
      <w:r w:rsidRPr="00F10706">
        <w:rPr>
          <w:sz w:val="40"/>
          <w:szCs w:val="40"/>
        </w:rPr>
        <w:t>]</w:t>
      </w:r>
    </w:p>
    <w:p w14:paraId="37FB09FB" w14:textId="6456A234" w:rsidR="00DD708D" w:rsidRPr="00F10706" w:rsidRDefault="00B850D4">
      <w:pPr>
        <w:pStyle w:val="Subtitle"/>
        <w:rPr>
          <w:sz w:val="34"/>
          <w:szCs w:val="34"/>
        </w:rPr>
      </w:pPr>
      <w:r w:rsidRPr="00F10706">
        <w:rPr>
          <w:sz w:val="34"/>
          <w:szCs w:val="34"/>
        </w:rPr>
        <w:t>[</w:t>
      </w:r>
      <w:r w:rsidR="00F86AF9" w:rsidRPr="00F10706">
        <w:rPr>
          <w:sz w:val="34"/>
          <w:szCs w:val="34"/>
        </w:rPr>
        <w:t>GROUP 04</w:t>
      </w:r>
      <w:r w:rsidRPr="00F10706">
        <w:rPr>
          <w:sz w:val="34"/>
          <w:szCs w:val="34"/>
        </w:rPr>
        <w:t>]</w:t>
      </w:r>
    </w:p>
    <w:p w14:paraId="774E0C12" w14:textId="77777777" w:rsidR="00DD708D" w:rsidRPr="00F10706" w:rsidRDefault="00DD708D">
      <w:pPr>
        <w:pStyle w:val="BodyText"/>
        <w:rPr>
          <w:sz w:val="22"/>
          <w:szCs w:val="22"/>
        </w:rPr>
      </w:pPr>
    </w:p>
    <w:p w14:paraId="0831F798" w14:textId="77777777" w:rsidR="00DD708D" w:rsidRPr="00F10706" w:rsidRDefault="00DD708D">
      <w:pPr>
        <w:pStyle w:val="BodyText"/>
        <w:rPr>
          <w:sz w:val="22"/>
          <w:szCs w:val="22"/>
        </w:rPr>
      </w:pPr>
    </w:p>
    <w:p w14:paraId="7FF428CE" w14:textId="77777777" w:rsidR="00DD708D" w:rsidRPr="00F10706" w:rsidRDefault="00DD708D">
      <w:pPr>
        <w:pStyle w:val="BodyText"/>
        <w:rPr>
          <w:sz w:val="22"/>
          <w:szCs w:val="22"/>
        </w:rPr>
      </w:pPr>
    </w:p>
    <w:p w14:paraId="54CE5594" w14:textId="77777777" w:rsidR="00DD708D" w:rsidRPr="00F10706" w:rsidRDefault="00DD708D">
      <w:pPr>
        <w:pStyle w:val="BodyText"/>
        <w:rPr>
          <w:sz w:val="22"/>
          <w:szCs w:val="22"/>
        </w:rPr>
      </w:pPr>
    </w:p>
    <w:p w14:paraId="0AB5FA97" w14:textId="77777777" w:rsidR="00DD708D" w:rsidRPr="00F10706" w:rsidRDefault="00DD708D">
      <w:pPr>
        <w:pStyle w:val="BodyText"/>
        <w:rPr>
          <w:sz w:val="22"/>
          <w:szCs w:val="22"/>
        </w:rPr>
      </w:pPr>
    </w:p>
    <w:p w14:paraId="025B34F2" w14:textId="77777777" w:rsidR="00DD708D" w:rsidRPr="00F10706" w:rsidRDefault="00DD708D">
      <w:pPr>
        <w:pStyle w:val="BodyText"/>
        <w:rPr>
          <w:sz w:val="22"/>
          <w:szCs w:val="22"/>
        </w:rPr>
      </w:pPr>
    </w:p>
    <w:p w14:paraId="000AE356" w14:textId="77777777" w:rsidR="00DD708D" w:rsidRPr="00F10706" w:rsidRDefault="00DD708D">
      <w:pPr>
        <w:pStyle w:val="BodyText"/>
        <w:rPr>
          <w:sz w:val="22"/>
          <w:szCs w:val="22"/>
        </w:rPr>
      </w:pPr>
    </w:p>
    <w:p w14:paraId="3CC00F4B" w14:textId="77777777" w:rsidR="00DD708D" w:rsidRPr="00F10706" w:rsidRDefault="00DD708D">
      <w:pPr>
        <w:pStyle w:val="BodyText"/>
        <w:rPr>
          <w:sz w:val="22"/>
          <w:szCs w:val="22"/>
        </w:rPr>
      </w:pPr>
    </w:p>
    <w:p w14:paraId="2F1791CC" w14:textId="77777777" w:rsidR="00DD708D" w:rsidRPr="00F10706" w:rsidRDefault="00DD708D">
      <w:pPr>
        <w:pStyle w:val="BodyText"/>
        <w:rPr>
          <w:sz w:val="22"/>
          <w:szCs w:val="22"/>
        </w:rPr>
      </w:pPr>
    </w:p>
    <w:p w14:paraId="36411B0C" w14:textId="77777777" w:rsidR="00DD708D" w:rsidRPr="00F10706" w:rsidRDefault="00DD708D">
      <w:pPr>
        <w:pStyle w:val="BodyText"/>
        <w:rPr>
          <w:sz w:val="22"/>
          <w:szCs w:val="22"/>
        </w:rPr>
      </w:pPr>
    </w:p>
    <w:p w14:paraId="7AB77053" w14:textId="77777777" w:rsidR="00DD708D" w:rsidRPr="00F10706" w:rsidRDefault="00DD708D">
      <w:pPr>
        <w:pStyle w:val="BodyText"/>
        <w:rPr>
          <w:sz w:val="22"/>
          <w:szCs w:val="22"/>
        </w:rPr>
      </w:pPr>
    </w:p>
    <w:p w14:paraId="6A5D1F9A" w14:textId="77777777" w:rsidR="00DD708D" w:rsidRPr="00F10706" w:rsidRDefault="00DD708D">
      <w:pPr>
        <w:pStyle w:val="BodyText"/>
        <w:rPr>
          <w:sz w:val="22"/>
          <w:szCs w:val="22"/>
        </w:rPr>
      </w:pPr>
    </w:p>
    <w:p w14:paraId="2B2E1474" w14:textId="77777777" w:rsidR="00D13E9A" w:rsidRDefault="00D13E9A" w:rsidP="00D13E9A">
      <w:pPr>
        <w:pStyle w:val="BodyText"/>
        <w:ind w:left="5672"/>
        <w:jc w:val="both"/>
        <w:rPr>
          <w:sz w:val="22"/>
          <w:szCs w:val="22"/>
        </w:rPr>
      </w:pPr>
    </w:p>
    <w:p w14:paraId="487D21E4" w14:textId="77777777" w:rsidR="00D13E9A" w:rsidRDefault="00D13E9A" w:rsidP="00D13E9A">
      <w:pPr>
        <w:pStyle w:val="BodyText"/>
        <w:ind w:left="5672"/>
        <w:jc w:val="both"/>
        <w:rPr>
          <w:sz w:val="22"/>
          <w:szCs w:val="22"/>
        </w:rPr>
      </w:pPr>
    </w:p>
    <w:p w14:paraId="6234FA5C" w14:textId="77777777" w:rsidR="00D13E9A" w:rsidRDefault="00D13E9A" w:rsidP="00D13E9A">
      <w:pPr>
        <w:pStyle w:val="BodyText"/>
        <w:ind w:left="5672"/>
        <w:jc w:val="both"/>
        <w:rPr>
          <w:sz w:val="22"/>
          <w:szCs w:val="22"/>
        </w:rPr>
      </w:pPr>
    </w:p>
    <w:p w14:paraId="1192561A" w14:textId="1CAEE7EB" w:rsidR="00DD708D" w:rsidRPr="00F10706" w:rsidRDefault="00B850D4" w:rsidP="00D13E9A">
      <w:pPr>
        <w:pStyle w:val="BodyText"/>
        <w:ind w:left="6381"/>
        <w:jc w:val="both"/>
        <w:rPr>
          <w:sz w:val="22"/>
          <w:szCs w:val="22"/>
        </w:rPr>
      </w:pPr>
      <w:r w:rsidRPr="00F10706">
        <w:rPr>
          <w:sz w:val="22"/>
          <w:szCs w:val="22"/>
        </w:rPr>
        <w:t>Group Member 1</w:t>
      </w:r>
      <w:r w:rsidR="00F86AF9" w:rsidRPr="00F10706">
        <w:rPr>
          <w:sz w:val="22"/>
          <w:szCs w:val="22"/>
        </w:rPr>
        <w:t>:</w:t>
      </w:r>
      <w:r w:rsidR="00473F45" w:rsidRPr="00F10706">
        <w:rPr>
          <w:sz w:val="22"/>
          <w:szCs w:val="22"/>
        </w:rPr>
        <w:t xml:space="preserve"> H.N.G.V.M. Induranga</w:t>
      </w:r>
    </w:p>
    <w:p w14:paraId="35FDE04A" w14:textId="756FF1AF" w:rsidR="00DD708D" w:rsidRPr="00F10706" w:rsidRDefault="00B850D4" w:rsidP="00D13E9A">
      <w:pPr>
        <w:pStyle w:val="BodyText"/>
        <w:ind w:left="6381"/>
        <w:jc w:val="both"/>
        <w:rPr>
          <w:sz w:val="22"/>
          <w:szCs w:val="22"/>
        </w:rPr>
      </w:pPr>
      <w:r w:rsidRPr="00F10706">
        <w:rPr>
          <w:sz w:val="22"/>
          <w:szCs w:val="22"/>
        </w:rPr>
        <w:t>Group Member 2</w:t>
      </w:r>
      <w:r w:rsidR="00473F45" w:rsidRPr="00F10706">
        <w:rPr>
          <w:sz w:val="22"/>
          <w:szCs w:val="22"/>
        </w:rPr>
        <w:t>:U.T.T. Silva</w:t>
      </w:r>
    </w:p>
    <w:p w14:paraId="67923D3D" w14:textId="6297C786" w:rsidR="00DD708D" w:rsidRPr="00F10706" w:rsidRDefault="00B850D4" w:rsidP="00D13E9A">
      <w:pPr>
        <w:pStyle w:val="BodyText"/>
        <w:ind w:left="6381"/>
        <w:jc w:val="both"/>
        <w:rPr>
          <w:sz w:val="22"/>
          <w:szCs w:val="22"/>
        </w:rPr>
      </w:pPr>
      <w:r w:rsidRPr="00F10706">
        <w:rPr>
          <w:sz w:val="22"/>
          <w:szCs w:val="22"/>
        </w:rPr>
        <w:t>Group Member 3</w:t>
      </w:r>
      <w:r w:rsidR="00473F45" w:rsidRPr="00F10706">
        <w:rPr>
          <w:sz w:val="22"/>
          <w:szCs w:val="22"/>
        </w:rPr>
        <w:t>: D.K.T. Uthpala</w:t>
      </w:r>
    </w:p>
    <w:p w14:paraId="2A8A8197" w14:textId="73CE50BE" w:rsidR="00BC310C" w:rsidRPr="00F10706" w:rsidRDefault="00BC310C" w:rsidP="00D13E9A">
      <w:pPr>
        <w:pStyle w:val="BodyText"/>
        <w:ind w:left="6381"/>
        <w:jc w:val="both"/>
        <w:rPr>
          <w:sz w:val="22"/>
          <w:szCs w:val="22"/>
        </w:rPr>
      </w:pPr>
      <w:r w:rsidRPr="00F10706">
        <w:rPr>
          <w:sz w:val="22"/>
          <w:szCs w:val="22"/>
        </w:rPr>
        <w:t>Group Member 4</w:t>
      </w:r>
      <w:r w:rsidR="00473F45" w:rsidRPr="00F10706">
        <w:rPr>
          <w:sz w:val="22"/>
          <w:szCs w:val="22"/>
        </w:rPr>
        <w:t>: K.N. Chathurya</w:t>
      </w:r>
    </w:p>
    <w:p w14:paraId="105A6B23" w14:textId="4CFC8CE6" w:rsidR="00BC310C" w:rsidRPr="00F10706" w:rsidRDefault="00BC310C" w:rsidP="00D13E9A">
      <w:pPr>
        <w:pStyle w:val="BodyText"/>
        <w:ind w:left="6381"/>
        <w:jc w:val="both"/>
        <w:rPr>
          <w:sz w:val="22"/>
          <w:szCs w:val="22"/>
        </w:rPr>
      </w:pPr>
      <w:r w:rsidRPr="00F10706">
        <w:rPr>
          <w:sz w:val="22"/>
          <w:szCs w:val="22"/>
        </w:rPr>
        <w:t>Group Member 5</w:t>
      </w:r>
      <w:r w:rsidR="00473F45" w:rsidRPr="00F10706">
        <w:rPr>
          <w:sz w:val="22"/>
          <w:szCs w:val="22"/>
        </w:rPr>
        <w:t>: C.R. Achini</w:t>
      </w:r>
    </w:p>
    <w:p w14:paraId="70443C80" w14:textId="51598045" w:rsidR="00DD708D" w:rsidRPr="00F10706" w:rsidRDefault="00B850D4">
      <w:pPr>
        <w:pStyle w:val="Heading1"/>
        <w:pageBreakBefore/>
        <w:rPr>
          <w:rFonts w:ascii="Georgia" w:hAnsi="Georgia"/>
          <w:sz w:val="28"/>
          <w:szCs w:val="30"/>
        </w:rPr>
      </w:pPr>
      <w:r w:rsidRPr="00F10706">
        <w:rPr>
          <w:rFonts w:ascii="Georgia" w:hAnsi="Georgia"/>
          <w:sz w:val="28"/>
          <w:szCs w:val="30"/>
        </w:rPr>
        <w:lastRenderedPageBreak/>
        <w:t xml:space="preserve">Introduction </w:t>
      </w:r>
    </w:p>
    <w:p w14:paraId="456B9602" w14:textId="5AC313C7" w:rsidR="007650A3" w:rsidRPr="00F10706" w:rsidRDefault="007650A3" w:rsidP="007650A3">
      <w:pPr>
        <w:pStyle w:val="BodyText"/>
        <w:rPr>
          <w:sz w:val="22"/>
          <w:szCs w:val="22"/>
        </w:rPr>
      </w:pPr>
      <w:r w:rsidRPr="00F10706">
        <w:rPr>
          <w:sz w:val="22"/>
          <w:szCs w:val="22"/>
        </w:rPr>
        <w:t>The students management system integrates multiple features to simplify workflows for students, demonstrators, and medical center staff, ensuring a centralized and transparent process. When the student sign their attendance, the demonstrator can input the attendance to the system. If a student want apply a medical, the student can request a medical through the system. Each student has a dedicated profile where their medical requests and related data are stored. When the medical center approve the medical, automatical</w:t>
      </w:r>
      <w:r w:rsidR="00580414" w:rsidRPr="00F10706">
        <w:rPr>
          <w:sz w:val="22"/>
          <w:szCs w:val="22"/>
        </w:rPr>
        <w:t>ly</w:t>
      </w:r>
      <w:r w:rsidRPr="00F10706">
        <w:rPr>
          <w:sz w:val="22"/>
          <w:szCs w:val="22"/>
        </w:rPr>
        <w:t xml:space="preserve"> update the attendance </w:t>
      </w:r>
      <w:r w:rsidR="00580414" w:rsidRPr="00F10706">
        <w:rPr>
          <w:sz w:val="22"/>
          <w:szCs w:val="22"/>
        </w:rPr>
        <w:t>schedule. Students can log into the system to view their detailed attendance schedule, including attendance status for each session and approved medical leaves.</w:t>
      </w:r>
    </w:p>
    <w:p w14:paraId="6C67A4AF" w14:textId="77777777" w:rsidR="00580414" w:rsidRPr="00F10706" w:rsidRDefault="00580414" w:rsidP="007650A3">
      <w:pPr>
        <w:pStyle w:val="BodyText"/>
      </w:pPr>
    </w:p>
    <w:p w14:paraId="438B9422" w14:textId="0220FA71" w:rsidR="00580414" w:rsidRPr="00F10706" w:rsidRDefault="00580414" w:rsidP="007650A3">
      <w:pPr>
        <w:pStyle w:val="BodyText"/>
        <w:rPr>
          <w:rFonts w:ascii="Georgia" w:hAnsi="Georgia"/>
        </w:rPr>
      </w:pPr>
      <w:r w:rsidRPr="00F10706">
        <w:rPr>
          <w:rFonts w:ascii="Georgia" w:hAnsi="Georgia"/>
        </w:rPr>
        <w:t>Motivation</w:t>
      </w:r>
    </w:p>
    <w:p w14:paraId="66BD4153" w14:textId="20FA56F8" w:rsidR="00580414" w:rsidRPr="00F10706" w:rsidRDefault="00580414" w:rsidP="007650A3">
      <w:pPr>
        <w:pStyle w:val="BodyText"/>
        <w:rPr>
          <w:sz w:val="22"/>
          <w:szCs w:val="18"/>
        </w:rPr>
      </w:pPr>
      <w:r w:rsidRPr="00F10706">
        <w:rPr>
          <w:sz w:val="22"/>
          <w:szCs w:val="18"/>
        </w:rPr>
        <w:t>We chose this project because attendance management is a common yet time-consuming task in educational institutions. Our system aims to address these challenges by automating key processes, reducing errors, and providing real-time access to attendance data.</w:t>
      </w:r>
    </w:p>
    <w:p w14:paraId="3CA2DA17" w14:textId="77777777" w:rsidR="00580414" w:rsidRPr="00F10706" w:rsidRDefault="00580414" w:rsidP="007650A3">
      <w:pPr>
        <w:pStyle w:val="BodyText"/>
        <w:rPr>
          <w:sz w:val="22"/>
          <w:szCs w:val="18"/>
        </w:rPr>
      </w:pPr>
    </w:p>
    <w:p w14:paraId="5528D797" w14:textId="1BE1F725" w:rsidR="00580414" w:rsidRPr="00F10706" w:rsidRDefault="00580414" w:rsidP="007650A3">
      <w:pPr>
        <w:pStyle w:val="BodyText"/>
        <w:rPr>
          <w:sz w:val="28"/>
        </w:rPr>
      </w:pPr>
      <w:r w:rsidRPr="00F10706">
        <w:rPr>
          <w:sz w:val="28"/>
        </w:rPr>
        <w:t>Usages</w:t>
      </w:r>
    </w:p>
    <w:p w14:paraId="398117C9" w14:textId="7FBBAB7A" w:rsidR="00580414" w:rsidRPr="00F10706" w:rsidRDefault="00580414" w:rsidP="00580414">
      <w:pPr>
        <w:pStyle w:val="BodyText"/>
        <w:rPr>
          <w:szCs w:val="20"/>
        </w:rPr>
      </w:pPr>
      <w:r w:rsidRPr="00F10706">
        <w:rPr>
          <w:b/>
          <w:bCs/>
          <w:szCs w:val="20"/>
        </w:rPr>
        <w:t>Demonstrators:</w:t>
      </w:r>
      <w:r w:rsidRPr="00F10706">
        <w:rPr>
          <w:szCs w:val="20"/>
        </w:rPr>
        <w:t xml:space="preserve"> Record student attendance directly into the system.</w:t>
      </w:r>
    </w:p>
    <w:p w14:paraId="287A5C7A" w14:textId="0353C13D" w:rsidR="00580414" w:rsidRPr="00F10706" w:rsidRDefault="00580414" w:rsidP="00580414">
      <w:pPr>
        <w:pStyle w:val="BodyText"/>
        <w:rPr>
          <w:szCs w:val="20"/>
        </w:rPr>
      </w:pPr>
      <w:r w:rsidRPr="00F10706">
        <w:rPr>
          <w:b/>
          <w:bCs/>
          <w:szCs w:val="20"/>
        </w:rPr>
        <w:t>Students:</w:t>
      </w:r>
      <w:r w:rsidRPr="00F10706">
        <w:rPr>
          <w:szCs w:val="20"/>
        </w:rPr>
        <w:t xml:space="preserve"> Submit medical leave requests and view their attendance schedules.</w:t>
      </w:r>
    </w:p>
    <w:p w14:paraId="490FC4A3" w14:textId="6A3BDC25" w:rsidR="004324CE" w:rsidRPr="00F10706" w:rsidRDefault="00580414" w:rsidP="00580414">
      <w:pPr>
        <w:pStyle w:val="BodyText"/>
        <w:rPr>
          <w:sz w:val="28"/>
        </w:rPr>
      </w:pPr>
      <w:r w:rsidRPr="00F10706">
        <w:rPr>
          <w:b/>
          <w:bCs/>
          <w:szCs w:val="20"/>
        </w:rPr>
        <w:t>Medical Center:</w:t>
      </w:r>
      <w:r w:rsidRPr="00F10706">
        <w:rPr>
          <w:szCs w:val="20"/>
        </w:rPr>
        <w:t xml:space="preserve"> Validate and approve medical leave requests, which automatically update attendance records</w:t>
      </w:r>
      <w:r w:rsidRPr="00F10706">
        <w:rPr>
          <w:sz w:val="28"/>
        </w:rPr>
        <w:t>.</w:t>
      </w:r>
    </w:p>
    <w:p w14:paraId="046A875A" w14:textId="77777777" w:rsidR="004324CE" w:rsidRPr="00F10706" w:rsidRDefault="004324CE" w:rsidP="00580414">
      <w:pPr>
        <w:pStyle w:val="BodyText"/>
        <w:rPr>
          <w:sz w:val="28"/>
        </w:rPr>
      </w:pPr>
    </w:p>
    <w:p w14:paraId="10AC0F3B" w14:textId="77777777" w:rsidR="00064CBD" w:rsidRDefault="004324CE" w:rsidP="00580414">
      <w:pPr>
        <w:pStyle w:val="BodyText"/>
        <w:rPr>
          <w:sz w:val="28"/>
        </w:rPr>
      </w:pPr>
      <w:r w:rsidRPr="00F10706">
        <w:rPr>
          <w:sz w:val="28"/>
        </w:rPr>
        <w:t>Importance of aspects</w:t>
      </w:r>
    </w:p>
    <w:p w14:paraId="3EB408B0" w14:textId="1B2C61AE" w:rsidR="004324CE" w:rsidRPr="00064CBD" w:rsidRDefault="004324CE" w:rsidP="00580414">
      <w:pPr>
        <w:pStyle w:val="BodyText"/>
        <w:rPr>
          <w:sz w:val="28"/>
        </w:rPr>
      </w:pPr>
      <w:r w:rsidRPr="00F10706">
        <w:rPr>
          <w:sz w:val="22"/>
          <w:szCs w:val="18"/>
        </w:rPr>
        <w:t>Core entities such as Student, Attendance, Demonstrator, and Medical request are modeled as classes, encapsulating relevant data and behavior.</w:t>
      </w:r>
      <w:r w:rsidRPr="00F10706">
        <w:rPr>
          <w:sz w:val="16"/>
          <w:szCs w:val="16"/>
        </w:rPr>
        <w:t xml:space="preserve"> </w:t>
      </w:r>
      <w:r w:rsidRPr="00F10706">
        <w:rPr>
          <w:sz w:val="22"/>
          <w:szCs w:val="18"/>
        </w:rPr>
        <w:t>All attendance records and medical requests are stored in a centralized database for secure and efficient data retrieval</w:t>
      </w:r>
      <w:r w:rsidRPr="00F10706">
        <w:rPr>
          <w:szCs w:val="20"/>
        </w:rPr>
        <w:t>.</w:t>
      </w:r>
    </w:p>
    <w:p w14:paraId="6704DCFA" w14:textId="77777777" w:rsidR="00580414" w:rsidRPr="00F10706" w:rsidRDefault="00580414" w:rsidP="007650A3">
      <w:pPr>
        <w:pStyle w:val="BodyText"/>
        <w:rPr>
          <w:sz w:val="22"/>
          <w:szCs w:val="18"/>
        </w:rPr>
      </w:pPr>
    </w:p>
    <w:p w14:paraId="147E060F" w14:textId="77777777" w:rsidR="00580414" w:rsidRPr="00F10706" w:rsidRDefault="00580414" w:rsidP="007650A3">
      <w:pPr>
        <w:pStyle w:val="BodyText"/>
        <w:rPr>
          <w:sz w:val="22"/>
          <w:szCs w:val="18"/>
        </w:rPr>
      </w:pPr>
    </w:p>
    <w:p w14:paraId="45CAD4A9" w14:textId="77777777" w:rsidR="00580414" w:rsidRPr="00F10706" w:rsidRDefault="00580414" w:rsidP="007650A3">
      <w:pPr>
        <w:pStyle w:val="BodyText"/>
        <w:rPr>
          <w:sz w:val="22"/>
          <w:szCs w:val="18"/>
        </w:rPr>
      </w:pPr>
    </w:p>
    <w:p w14:paraId="5C353C23" w14:textId="77777777" w:rsidR="00580414" w:rsidRPr="00F10706" w:rsidRDefault="00580414" w:rsidP="007650A3">
      <w:pPr>
        <w:pStyle w:val="BodyText"/>
        <w:rPr>
          <w:sz w:val="22"/>
          <w:szCs w:val="18"/>
        </w:rPr>
      </w:pPr>
    </w:p>
    <w:p w14:paraId="18206477" w14:textId="77777777" w:rsidR="00580414" w:rsidRPr="00F10706" w:rsidRDefault="00580414" w:rsidP="007650A3">
      <w:pPr>
        <w:pStyle w:val="BodyText"/>
        <w:rPr>
          <w:sz w:val="22"/>
          <w:szCs w:val="18"/>
        </w:rPr>
      </w:pPr>
    </w:p>
    <w:p w14:paraId="789FFBA9" w14:textId="77777777" w:rsidR="00580414" w:rsidRPr="00F10706" w:rsidRDefault="00580414" w:rsidP="007650A3">
      <w:pPr>
        <w:pStyle w:val="BodyText"/>
        <w:rPr>
          <w:sz w:val="22"/>
          <w:szCs w:val="18"/>
        </w:rPr>
      </w:pPr>
    </w:p>
    <w:p w14:paraId="3DFE186F" w14:textId="77777777" w:rsidR="00580414" w:rsidRPr="00F10706" w:rsidRDefault="00580414" w:rsidP="007650A3">
      <w:pPr>
        <w:pStyle w:val="BodyText"/>
        <w:rPr>
          <w:sz w:val="22"/>
          <w:szCs w:val="18"/>
        </w:rPr>
      </w:pPr>
    </w:p>
    <w:p w14:paraId="001F6FCE" w14:textId="77777777" w:rsidR="00580414" w:rsidRPr="00F10706" w:rsidRDefault="00580414" w:rsidP="007650A3">
      <w:pPr>
        <w:pStyle w:val="BodyText"/>
        <w:rPr>
          <w:sz w:val="22"/>
          <w:szCs w:val="18"/>
        </w:rPr>
      </w:pPr>
    </w:p>
    <w:p w14:paraId="1D8AC8AB" w14:textId="12A62F5B" w:rsidR="00DD708D" w:rsidRPr="001B0171" w:rsidRDefault="00B850D4" w:rsidP="007650A3">
      <w:pPr>
        <w:pStyle w:val="BodyText"/>
        <w:rPr>
          <w:rFonts w:ascii="Times New Roman" w:hAnsi="Times New Roman"/>
          <w:b/>
          <w:bCs/>
          <w:i/>
          <w:iCs/>
          <w:color w:val="999999"/>
          <w:sz w:val="22"/>
          <w:szCs w:val="22"/>
        </w:rPr>
      </w:pPr>
      <w:r w:rsidRPr="001B0171">
        <w:rPr>
          <w:rFonts w:ascii="Times New Roman" w:hAnsi="Times New Roman"/>
          <w:b/>
          <w:bCs/>
          <w:i/>
          <w:iCs/>
          <w:color w:val="999999"/>
          <w:sz w:val="22"/>
          <w:szCs w:val="22"/>
        </w:rPr>
        <w:lastRenderedPageBreak/>
        <w:t xml:space="preserve"> </w:t>
      </w:r>
      <w:r w:rsidRPr="001B0171">
        <w:rPr>
          <w:rFonts w:ascii="Georgia" w:hAnsi="Georgia"/>
          <w:b/>
          <w:bCs/>
          <w:color w:val="000000"/>
          <w:sz w:val="28"/>
          <w:szCs w:val="30"/>
        </w:rPr>
        <w:t>Requirement</w:t>
      </w:r>
      <w:r w:rsidR="00D14938" w:rsidRPr="001B0171">
        <w:rPr>
          <w:rFonts w:ascii="Georgia" w:hAnsi="Georgia"/>
          <w:b/>
          <w:bCs/>
          <w:color w:val="000000"/>
          <w:sz w:val="28"/>
          <w:szCs w:val="30"/>
        </w:rPr>
        <w:t>s</w:t>
      </w:r>
      <w:r w:rsidRPr="001B0171">
        <w:rPr>
          <w:rFonts w:ascii="Georgia" w:hAnsi="Georgia"/>
          <w:b/>
          <w:bCs/>
          <w:color w:val="000000"/>
          <w:sz w:val="28"/>
          <w:szCs w:val="30"/>
        </w:rPr>
        <w:t xml:space="preserve"> Analysis</w:t>
      </w:r>
      <w:r w:rsidR="001A2586" w:rsidRPr="001B0171">
        <w:rPr>
          <w:rFonts w:ascii="Georgia" w:hAnsi="Georgia"/>
          <w:b/>
          <w:bCs/>
          <w:color w:val="000000"/>
          <w:sz w:val="28"/>
          <w:szCs w:val="30"/>
        </w:rPr>
        <w:t xml:space="preserve"> and Design</w:t>
      </w:r>
      <w:r w:rsidRPr="001B0171">
        <w:rPr>
          <w:rFonts w:ascii="Georgia" w:hAnsi="Georgia"/>
          <w:b/>
          <w:bCs/>
          <w:color w:val="000000"/>
          <w:sz w:val="28"/>
          <w:szCs w:val="30"/>
        </w:rPr>
        <w:t xml:space="preserve"> </w:t>
      </w:r>
    </w:p>
    <w:p w14:paraId="54A6468E" w14:textId="4EB7E33D" w:rsidR="00671AA8" w:rsidRPr="001B0171" w:rsidRDefault="00671AA8" w:rsidP="00400172">
      <w:pPr>
        <w:spacing w:after="144"/>
        <w:rPr>
          <w:rFonts w:ascii="Times New Roman" w:hAnsi="Times New Roman"/>
          <w:sz w:val="22"/>
          <w:szCs w:val="22"/>
        </w:rPr>
      </w:pPr>
      <w:bookmarkStart w:id="0" w:name="docs-internal-guid-bfbca1ad-b412-aa8f-52"/>
      <w:bookmarkEnd w:id="0"/>
      <w:r w:rsidRPr="001B0171">
        <w:rPr>
          <w:rFonts w:ascii="Times New Roman" w:hAnsi="Times New Roman"/>
          <w:sz w:val="22"/>
          <w:szCs w:val="22"/>
        </w:rPr>
        <w:t>According to the project requirements</w:t>
      </w:r>
      <w:r w:rsidR="008504AD" w:rsidRPr="001B0171">
        <w:rPr>
          <w:rFonts w:ascii="Times New Roman" w:hAnsi="Times New Roman"/>
          <w:sz w:val="22"/>
          <w:szCs w:val="22"/>
        </w:rPr>
        <w:t xml:space="preserve">, six </w:t>
      </w:r>
      <w:r w:rsidRPr="001B0171">
        <w:rPr>
          <w:rFonts w:ascii="Times New Roman" w:hAnsi="Times New Roman"/>
          <w:sz w:val="22"/>
          <w:szCs w:val="22"/>
        </w:rPr>
        <w:t>basic classes</w:t>
      </w:r>
      <w:r w:rsidR="008504AD" w:rsidRPr="001B0171">
        <w:rPr>
          <w:rFonts w:ascii="Times New Roman" w:hAnsi="Times New Roman"/>
          <w:sz w:val="22"/>
          <w:szCs w:val="22"/>
        </w:rPr>
        <w:t xml:space="preserve"> are</w:t>
      </w:r>
      <w:r w:rsidRPr="001B0171">
        <w:rPr>
          <w:rFonts w:ascii="Times New Roman" w:hAnsi="Times New Roman"/>
          <w:sz w:val="22"/>
          <w:szCs w:val="22"/>
        </w:rPr>
        <w:t xml:space="preserve"> needed.</w:t>
      </w:r>
      <w:r w:rsidR="008504AD" w:rsidRPr="001B0171">
        <w:rPr>
          <w:rFonts w:ascii="Times New Roman" w:hAnsi="Times New Roman"/>
          <w:sz w:val="22"/>
          <w:szCs w:val="22"/>
        </w:rPr>
        <w:t xml:space="preserve"> Lecturers, Demonstrators Students are the main classes of this project as daily users.</w:t>
      </w:r>
      <w:r w:rsidRPr="001B0171">
        <w:rPr>
          <w:rFonts w:ascii="Times New Roman" w:hAnsi="Times New Roman"/>
          <w:sz w:val="22"/>
          <w:szCs w:val="22"/>
        </w:rPr>
        <w:t xml:space="preserve"> </w:t>
      </w:r>
      <w:r w:rsidR="008504AD" w:rsidRPr="001B0171">
        <w:rPr>
          <w:rFonts w:ascii="Times New Roman" w:hAnsi="Times New Roman"/>
          <w:sz w:val="22"/>
          <w:szCs w:val="22"/>
        </w:rPr>
        <w:t>For administrative purposes, a class called admin has included. For medical requirements, there is another important class belonged to medical center procedure. This is the class structure of this project. In addition, Lecturer and Demonstrator classes can be extended from Staff class. Basic data and functional requirements have been mentioned bellow.</w:t>
      </w:r>
    </w:p>
    <w:p w14:paraId="1E338B59" w14:textId="77777777" w:rsidR="006A6127" w:rsidRPr="00F10706" w:rsidRDefault="006A6127" w:rsidP="00400172">
      <w:pPr>
        <w:spacing w:after="144"/>
        <w:rPr>
          <w:rFonts w:ascii="Times New Roman" w:hAnsi="Times New Roman"/>
          <w:b/>
          <w:bCs/>
        </w:rPr>
      </w:pPr>
    </w:p>
    <w:p w14:paraId="3DEBA9DF" w14:textId="5B98B655" w:rsidR="008B11E4" w:rsidRPr="00F10706" w:rsidRDefault="008B11E4" w:rsidP="008B11E4">
      <w:pPr>
        <w:spacing w:after="144"/>
        <w:rPr>
          <w:rFonts w:ascii="Times New Roman" w:hAnsi="Times New Roman"/>
          <w:b/>
          <w:bCs/>
          <w:u w:val="single"/>
        </w:rPr>
      </w:pPr>
      <w:r w:rsidRPr="00F10706">
        <w:rPr>
          <w:rFonts w:ascii="Times New Roman" w:hAnsi="Times New Roman"/>
          <w:b/>
          <w:bCs/>
          <w:u w:val="single"/>
        </w:rPr>
        <w:t>University person class</w:t>
      </w:r>
    </w:p>
    <w:p w14:paraId="355E2D19" w14:textId="5ADA718B" w:rsidR="008B11E4" w:rsidRPr="00F10706" w:rsidRDefault="008B11E4" w:rsidP="008B11E4">
      <w:pPr>
        <w:spacing w:after="144"/>
        <w:rPr>
          <w:rFonts w:ascii="Georgia" w:hAnsi="Georgia"/>
          <w:sz w:val="22"/>
        </w:rPr>
      </w:pPr>
      <w:r w:rsidRPr="00F10706">
        <w:rPr>
          <w:rFonts w:ascii="Times New Roman" w:hAnsi="Times New Roman"/>
          <w:b/>
          <w:bCs/>
        </w:rPr>
        <w:tab/>
      </w:r>
      <w:r w:rsidRPr="00F10706">
        <w:rPr>
          <w:rFonts w:ascii="Times New Roman" w:hAnsi="Times New Roman"/>
        </w:rPr>
        <w:t>All following classes become child classes of this class.</w:t>
      </w:r>
    </w:p>
    <w:p w14:paraId="14E09267" w14:textId="77777777" w:rsidR="008B11E4" w:rsidRPr="00F10706" w:rsidRDefault="008B11E4" w:rsidP="008B11E4">
      <w:pPr>
        <w:spacing w:after="144"/>
        <w:rPr>
          <w:rFonts w:ascii="Georgia" w:hAnsi="Georgia"/>
          <w:sz w:val="22"/>
        </w:rPr>
      </w:pPr>
      <w:r w:rsidRPr="00F10706">
        <w:rPr>
          <w:rFonts w:ascii="Georgia" w:hAnsi="Georgia"/>
          <w:sz w:val="22"/>
        </w:rPr>
        <w:t xml:space="preserve">Data Requirements </w:t>
      </w:r>
    </w:p>
    <w:p w14:paraId="065D2A5A" w14:textId="77777777" w:rsidR="008B11E4" w:rsidRPr="00F10706" w:rsidRDefault="008B11E4" w:rsidP="008B11E4">
      <w:pPr>
        <w:pStyle w:val="BodyText"/>
        <w:numPr>
          <w:ilvl w:val="0"/>
          <w:numId w:val="2"/>
        </w:numPr>
        <w:rPr>
          <w:rFonts w:ascii="Times New Roman" w:hAnsi="Times New Roman"/>
          <w:sz w:val="22"/>
          <w:szCs w:val="22"/>
        </w:rPr>
      </w:pPr>
      <w:r w:rsidRPr="00F10706">
        <w:rPr>
          <w:rFonts w:ascii="Times New Roman" w:hAnsi="Times New Roman"/>
          <w:sz w:val="22"/>
          <w:szCs w:val="22"/>
        </w:rPr>
        <w:t>E-mail</w:t>
      </w:r>
    </w:p>
    <w:p w14:paraId="3F2E6343" w14:textId="77777777" w:rsidR="008B11E4" w:rsidRPr="00F10706" w:rsidRDefault="008B11E4" w:rsidP="008B11E4">
      <w:pPr>
        <w:pStyle w:val="BodyText"/>
        <w:numPr>
          <w:ilvl w:val="0"/>
          <w:numId w:val="2"/>
        </w:numPr>
        <w:rPr>
          <w:rFonts w:ascii="Times New Roman" w:hAnsi="Times New Roman"/>
          <w:sz w:val="22"/>
          <w:szCs w:val="22"/>
        </w:rPr>
      </w:pPr>
      <w:r w:rsidRPr="00F10706">
        <w:rPr>
          <w:rFonts w:ascii="Times New Roman" w:hAnsi="Times New Roman"/>
          <w:sz w:val="22"/>
          <w:szCs w:val="22"/>
        </w:rPr>
        <w:t xml:space="preserve">Password </w:t>
      </w:r>
    </w:p>
    <w:p w14:paraId="75397E42" w14:textId="77777777" w:rsidR="008B11E4" w:rsidRPr="00F10706" w:rsidRDefault="008B11E4" w:rsidP="008B11E4">
      <w:pPr>
        <w:pStyle w:val="Heading2"/>
        <w:rPr>
          <w:rFonts w:ascii="Times New Roman" w:hAnsi="Times New Roman"/>
          <w:color w:val="999999"/>
          <w:sz w:val="22"/>
          <w:szCs w:val="22"/>
        </w:rPr>
      </w:pPr>
      <w:r w:rsidRPr="00F10706">
        <w:rPr>
          <w:rFonts w:ascii="Georgia" w:hAnsi="Georgia"/>
          <w:b w:val="0"/>
          <w:bCs w:val="0"/>
          <w:sz w:val="22"/>
          <w:szCs w:val="24"/>
        </w:rPr>
        <w:t xml:space="preserve">Functional Requirements </w:t>
      </w:r>
    </w:p>
    <w:p w14:paraId="39AD8DEE" w14:textId="2A05D338" w:rsidR="008B11E4" w:rsidRPr="00F10706" w:rsidRDefault="008B11E4" w:rsidP="008B11E4">
      <w:pPr>
        <w:pStyle w:val="BodyText"/>
        <w:numPr>
          <w:ilvl w:val="0"/>
          <w:numId w:val="2"/>
        </w:numPr>
        <w:rPr>
          <w:rFonts w:ascii="Times New Roman" w:hAnsi="Times New Roman"/>
          <w:sz w:val="22"/>
          <w:szCs w:val="22"/>
        </w:rPr>
      </w:pPr>
      <w:r w:rsidRPr="00F10706">
        <w:rPr>
          <w:rFonts w:ascii="Times New Roman" w:hAnsi="Times New Roman"/>
          <w:sz w:val="22"/>
          <w:szCs w:val="22"/>
        </w:rPr>
        <w:t xml:space="preserve">Login </w:t>
      </w:r>
    </w:p>
    <w:p w14:paraId="4F340672" w14:textId="0508BC00" w:rsidR="008B11E4" w:rsidRPr="00F10706" w:rsidRDefault="008B11E4" w:rsidP="008B11E4">
      <w:pPr>
        <w:pStyle w:val="BodyText"/>
        <w:numPr>
          <w:ilvl w:val="0"/>
          <w:numId w:val="2"/>
        </w:numPr>
        <w:rPr>
          <w:rFonts w:ascii="Times New Roman" w:hAnsi="Times New Roman"/>
          <w:sz w:val="22"/>
          <w:szCs w:val="22"/>
        </w:rPr>
      </w:pPr>
      <w:r w:rsidRPr="00F10706">
        <w:rPr>
          <w:rFonts w:ascii="Times New Roman" w:hAnsi="Times New Roman"/>
          <w:sz w:val="22"/>
          <w:szCs w:val="22"/>
        </w:rPr>
        <w:t>Sign in</w:t>
      </w:r>
    </w:p>
    <w:p w14:paraId="4F270A16" w14:textId="39E22977" w:rsidR="008B11E4" w:rsidRPr="00F10706" w:rsidRDefault="008B11E4" w:rsidP="008B11E4">
      <w:pPr>
        <w:pStyle w:val="BodyText"/>
        <w:numPr>
          <w:ilvl w:val="0"/>
          <w:numId w:val="2"/>
        </w:numPr>
        <w:rPr>
          <w:rFonts w:ascii="Times New Roman" w:hAnsi="Times New Roman"/>
          <w:sz w:val="22"/>
          <w:szCs w:val="22"/>
        </w:rPr>
      </w:pPr>
      <w:r w:rsidRPr="00F10706">
        <w:rPr>
          <w:rFonts w:ascii="Times New Roman" w:hAnsi="Times New Roman"/>
          <w:sz w:val="22"/>
          <w:szCs w:val="22"/>
        </w:rPr>
        <w:t>Sign out</w:t>
      </w:r>
    </w:p>
    <w:p w14:paraId="22700139" w14:textId="77777777" w:rsidR="008B11E4" w:rsidRPr="00F10706" w:rsidRDefault="008B11E4" w:rsidP="00400172">
      <w:pPr>
        <w:spacing w:after="144"/>
        <w:rPr>
          <w:rFonts w:ascii="Times New Roman" w:hAnsi="Times New Roman"/>
          <w:u w:val="single"/>
        </w:rPr>
      </w:pPr>
    </w:p>
    <w:p w14:paraId="7A69615A" w14:textId="7BF2889E" w:rsidR="001A2586" w:rsidRPr="00F10706" w:rsidRDefault="006D4831" w:rsidP="00400172">
      <w:pPr>
        <w:spacing w:after="144"/>
        <w:rPr>
          <w:rFonts w:ascii="Georgia" w:hAnsi="Georgia"/>
          <w:sz w:val="22"/>
          <w:u w:val="single"/>
        </w:rPr>
      </w:pPr>
      <w:r w:rsidRPr="00F10706">
        <w:rPr>
          <w:rFonts w:ascii="Times New Roman" w:hAnsi="Times New Roman"/>
          <w:b/>
          <w:bCs/>
          <w:u w:val="single"/>
        </w:rPr>
        <w:t>Staff class</w:t>
      </w:r>
      <w:r w:rsidR="006A6127" w:rsidRPr="00F10706">
        <w:rPr>
          <w:rFonts w:ascii="Times New Roman" w:hAnsi="Times New Roman"/>
          <w:b/>
          <w:bCs/>
          <w:u w:val="single"/>
        </w:rPr>
        <w:t xml:space="preserve"> (Parent class of Lecturer and Demonstrator classes)</w:t>
      </w:r>
    </w:p>
    <w:p w14:paraId="0909625C" w14:textId="70CCC333" w:rsidR="00DD708D" w:rsidRPr="00F10706" w:rsidRDefault="00B850D4" w:rsidP="00400172">
      <w:pPr>
        <w:spacing w:after="144"/>
        <w:rPr>
          <w:rFonts w:ascii="Georgia" w:hAnsi="Georgia"/>
          <w:sz w:val="22"/>
        </w:rPr>
      </w:pPr>
      <w:r w:rsidRPr="00F10706">
        <w:rPr>
          <w:rFonts w:ascii="Georgia" w:hAnsi="Georgia"/>
          <w:sz w:val="22"/>
        </w:rPr>
        <w:t xml:space="preserve">Data Requirements </w:t>
      </w:r>
    </w:p>
    <w:p w14:paraId="5D9F5827" w14:textId="485C640C" w:rsidR="006D4831" w:rsidRPr="00F10706" w:rsidRDefault="006D4831" w:rsidP="001A2586">
      <w:pPr>
        <w:pStyle w:val="BodyText"/>
        <w:numPr>
          <w:ilvl w:val="0"/>
          <w:numId w:val="2"/>
        </w:numPr>
        <w:rPr>
          <w:rFonts w:ascii="Times New Roman" w:hAnsi="Times New Roman"/>
          <w:sz w:val="22"/>
          <w:szCs w:val="22"/>
        </w:rPr>
      </w:pPr>
      <w:r w:rsidRPr="00F10706">
        <w:rPr>
          <w:rFonts w:ascii="Times New Roman" w:hAnsi="Times New Roman"/>
          <w:sz w:val="22"/>
          <w:szCs w:val="22"/>
        </w:rPr>
        <w:t>Department</w:t>
      </w:r>
    </w:p>
    <w:p w14:paraId="5A02B087" w14:textId="29E333A9" w:rsidR="006D4831" w:rsidRPr="00F10706" w:rsidRDefault="006D4831" w:rsidP="003C506C">
      <w:pPr>
        <w:pStyle w:val="BodyText"/>
        <w:numPr>
          <w:ilvl w:val="0"/>
          <w:numId w:val="2"/>
        </w:numPr>
        <w:rPr>
          <w:rFonts w:ascii="Times New Roman" w:hAnsi="Times New Roman"/>
          <w:sz w:val="22"/>
          <w:szCs w:val="22"/>
        </w:rPr>
      </w:pPr>
      <w:r w:rsidRPr="00F10706">
        <w:rPr>
          <w:rFonts w:ascii="Times New Roman" w:hAnsi="Times New Roman"/>
          <w:sz w:val="22"/>
          <w:szCs w:val="22"/>
        </w:rPr>
        <w:t>Name</w:t>
      </w:r>
    </w:p>
    <w:p w14:paraId="068F3FFD" w14:textId="50495F8B" w:rsidR="00DD708D" w:rsidRPr="00F10706" w:rsidRDefault="00B850D4">
      <w:pPr>
        <w:pStyle w:val="Heading2"/>
        <w:rPr>
          <w:rFonts w:ascii="Times New Roman" w:hAnsi="Times New Roman"/>
          <w:color w:val="999999"/>
          <w:sz w:val="22"/>
          <w:szCs w:val="22"/>
        </w:rPr>
      </w:pPr>
      <w:r w:rsidRPr="00F10706">
        <w:rPr>
          <w:rFonts w:ascii="Georgia" w:hAnsi="Georgia"/>
          <w:b w:val="0"/>
          <w:bCs w:val="0"/>
          <w:sz w:val="22"/>
          <w:szCs w:val="24"/>
        </w:rPr>
        <w:t xml:space="preserve">Functional Requirements </w:t>
      </w:r>
    </w:p>
    <w:p w14:paraId="74D7B2B1" w14:textId="4994C0EF" w:rsidR="00DD708D" w:rsidRPr="00F10706" w:rsidRDefault="006D4831" w:rsidP="006D4831">
      <w:pPr>
        <w:pStyle w:val="BodyText"/>
        <w:numPr>
          <w:ilvl w:val="0"/>
          <w:numId w:val="2"/>
        </w:numPr>
        <w:rPr>
          <w:rFonts w:ascii="Times New Roman" w:hAnsi="Times New Roman"/>
          <w:sz w:val="22"/>
          <w:szCs w:val="22"/>
        </w:rPr>
      </w:pPr>
      <w:r w:rsidRPr="00F10706">
        <w:rPr>
          <w:rFonts w:ascii="Times New Roman" w:hAnsi="Times New Roman"/>
          <w:sz w:val="22"/>
          <w:szCs w:val="22"/>
        </w:rPr>
        <w:t>Schedule or cancel lectures</w:t>
      </w:r>
    </w:p>
    <w:p w14:paraId="404EF34A" w14:textId="77777777" w:rsidR="008B11E4" w:rsidRPr="00F10706" w:rsidRDefault="008B11E4" w:rsidP="008B11E4">
      <w:pPr>
        <w:widowControl/>
        <w:suppressAutoHyphens w:val="0"/>
        <w:rPr>
          <w:rFonts w:ascii="Times New Roman" w:hAnsi="Times New Roman"/>
          <w:color w:val="999999"/>
          <w:sz w:val="22"/>
          <w:szCs w:val="22"/>
        </w:rPr>
      </w:pPr>
    </w:p>
    <w:p w14:paraId="0F9E8DB8" w14:textId="7006649E" w:rsidR="006D4831" w:rsidRDefault="006D4831" w:rsidP="008B11E4">
      <w:pPr>
        <w:widowControl/>
        <w:suppressAutoHyphens w:val="0"/>
        <w:rPr>
          <w:rFonts w:ascii="Times New Roman" w:hAnsi="Times New Roman"/>
          <w:b/>
          <w:bCs/>
          <w:u w:val="single"/>
        </w:rPr>
      </w:pPr>
      <w:r w:rsidRPr="00F10706">
        <w:rPr>
          <w:rFonts w:ascii="Times New Roman" w:hAnsi="Times New Roman"/>
          <w:b/>
          <w:bCs/>
          <w:u w:val="single"/>
        </w:rPr>
        <w:t>Lecturer class (</w:t>
      </w:r>
      <w:r w:rsidR="006A6127" w:rsidRPr="00F10706">
        <w:rPr>
          <w:rFonts w:ascii="Times New Roman" w:hAnsi="Times New Roman"/>
          <w:b/>
          <w:bCs/>
          <w:u w:val="single"/>
        </w:rPr>
        <w:t>E</w:t>
      </w:r>
      <w:r w:rsidR="00671AA8" w:rsidRPr="00F10706">
        <w:rPr>
          <w:rFonts w:ascii="Times New Roman" w:hAnsi="Times New Roman"/>
          <w:b/>
          <w:bCs/>
          <w:u w:val="single"/>
        </w:rPr>
        <w:t>xtended of staff)</w:t>
      </w:r>
    </w:p>
    <w:p w14:paraId="0B964A43" w14:textId="77777777" w:rsidR="001B0171" w:rsidRPr="00F10706" w:rsidRDefault="001B0171" w:rsidP="008B11E4">
      <w:pPr>
        <w:widowControl/>
        <w:suppressAutoHyphens w:val="0"/>
        <w:rPr>
          <w:rFonts w:ascii="Times New Roman" w:hAnsi="Times New Roman"/>
          <w:color w:val="999999"/>
          <w:sz w:val="22"/>
          <w:szCs w:val="22"/>
        </w:rPr>
      </w:pPr>
    </w:p>
    <w:p w14:paraId="50AF92E0" w14:textId="77777777" w:rsidR="006D4831" w:rsidRPr="00F10706" w:rsidRDefault="006D4831" w:rsidP="006D4831">
      <w:pPr>
        <w:spacing w:after="144"/>
        <w:rPr>
          <w:rFonts w:ascii="Georgia" w:hAnsi="Georgia"/>
          <w:sz w:val="22"/>
        </w:rPr>
      </w:pPr>
      <w:r w:rsidRPr="00F10706">
        <w:rPr>
          <w:rFonts w:ascii="Georgia" w:hAnsi="Georgia"/>
          <w:sz w:val="22"/>
        </w:rPr>
        <w:t xml:space="preserve">Data Requirements </w:t>
      </w:r>
    </w:p>
    <w:p w14:paraId="7AA27CB4" w14:textId="190DBF62" w:rsidR="006D4831" w:rsidRPr="00F10706" w:rsidRDefault="00671AA8" w:rsidP="006D4831">
      <w:pPr>
        <w:pStyle w:val="BodyText"/>
        <w:numPr>
          <w:ilvl w:val="0"/>
          <w:numId w:val="2"/>
        </w:numPr>
        <w:rPr>
          <w:rFonts w:ascii="Times New Roman" w:hAnsi="Times New Roman"/>
          <w:sz w:val="22"/>
          <w:szCs w:val="22"/>
        </w:rPr>
      </w:pPr>
      <w:r w:rsidRPr="00F10706">
        <w:rPr>
          <w:rFonts w:ascii="Times New Roman" w:hAnsi="Times New Roman"/>
          <w:sz w:val="22"/>
          <w:szCs w:val="22"/>
        </w:rPr>
        <w:t>Lecture ID</w:t>
      </w:r>
    </w:p>
    <w:p w14:paraId="469703B8" w14:textId="56654ACE" w:rsidR="006D4831" w:rsidRPr="00F10706" w:rsidRDefault="00671AA8" w:rsidP="006D4831">
      <w:pPr>
        <w:pStyle w:val="BodyText"/>
        <w:numPr>
          <w:ilvl w:val="0"/>
          <w:numId w:val="2"/>
        </w:numPr>
        <w:rPr>
          <w:rFonts w:ascii="Times New Roman" w:hAnsi="Times New Roman"/>
          <w:sz w:val="22"/>
          <w:szCs w:val="22"/>
        </w:rPr>
      </w:pPr>
      <w:r w:rsidRPr="00F10706">
        <w:rPr>
          <w:rFonts w:ascii="Times New Roman" w:hAnsi="Times New Roman"/>
          <w:sz w:val="22"/>
          <w:szCs w:val="22"/>
        </w:rPr>
        <w:t>Title</w:t>
      </w:r>
      <w:r w:rsidR="008B11E4" w:rsidRPr="00F10706">
        <w:rPr>
          <w:rFonts w:ascii="Times New Roman" w:hAnsi="Times New Roman"/>
          <w:sz w:val="22"/>
          <w:szCs w:val="22"/>
        </w:rPr>
        <w:t xml:space="preserve"> (details about lecturer qualifications.)</w:t>
      </w:r>
    </w:p>
    <w:p w14:paraId="211691B2" w14:textId="48818314" w:rsidR="006D4831" w:rsidRPr="00F10706" w:rsidRDefault="00671AA8" w:rsidP="00A92125">
      <w:pPr>
        <w:pStyle w:val="BodyText"/>
        <w:numPr>
          <w:ilvl w:val="0"/>
          <w:numId w:val="2"/>
        </w:numPr>
        <w:rPr>
          <w:rFonts w:ascii="Times New Roman" w:hAnsi="Times New Roman"/>
          <w:sz w:val="22"/>
          <w:szCs w:val="22"/>
        </w:rPr>
      </w:pPr>
      <w:r w:rsidRPr="00F10706">
        <w:rPr>
          <w:rFonts w:ascii="Times New Roman" w:hAnsi="Times New Roman"/>
          <w:sz w:val="22"/>
          <w:szCs w:val="22"/>
        </w:rPr>
        <w:t>Cause modules[]</w:t>
      </w:r>
    </w:p>
    <w:p w14:paraId="79E01647" w14:textId="77777777" w:rsidR="006D4831" w:rsidRPr="00F10706" w:rsidRDefault="006D4831" w:rsidP="006D4831">
      <w:pPr>
        <w:pStyle w:val="Heading2"/>
        <w:rPr>
          <w:rFonts w:ascii="Times New Roman" w:hAnsi="Times New Roman"/>
          <w:color w:val="999999"/>
          <w:sz w:val="22"/>
          <w:szCs w:val="22"/>
        </w:rPr>
      </w:pPr>
      <w:r w:rsidRPr="00F10706">
        <w:rPr>
          <w:rFonts w:ascii="Georgia" w:hAnsi="Georgia"/>
          <w:b w:val="0"/>
          <w:bCs w:val="0"/>
          <w:sz w:val="22"/>
          <w:szCs w:val="24"/>
        </w:rPr>
        <w:lastRenderedPageBreak/>
        <w:t xml:space="preserve">Functional Requirements </w:t>
      </w:r>
    </w:p>
    <w:p w14:paraId="24C39FF9" w14:textId="7F954B7D" w:rsidR="006D4831" w:rsidRPr="00F10706" w:rsidRDefault="00404393" w:rsidP="006D4831">
      <w:pPr>
        <w:pStyle w:val="BodyText"/>
        <w:numPr>
          <w:ilvl w:val="0"/>
          <w:numId w:val="2"/>
        </w:numPr>
        <w:rPr>
          <w:rFonts w:ascii="Times New Roman" w:hAnsi="Times New Roman"/>
          <w:sz w:val="22"/>
          <w:szCs w:val="22"/>
        </w:rPr>
      </w:pPr>
      <w:r w:rsidRPr="00F10706">
        <w:rPr>
          <w:rFonts w:ascii="Times New Roman" w:hAnsi="Times New Roman"/>
          <w:sz w:val="22"/>
          <w:szCs w:val="22"/>
        </w:rPr>
        <w:t>See</w:t>
      </w:r>
      <w:r w:rsidR="00671AA8" w:rsidRPr="00F10706">
        <w:rPr>
          <w:rFonts w:ascii="Times New Roman" w:hAnsi="Times New Roman"/>
          <w:sz w:val="22"/>
          <w:szCs w:val="22"/>
        </w:rPr>
        <w:t xml:space="preserve"> </w:t>
      </w:r>
      <w:r w:rsidRPr="00F10706">
        <w:rPr>
          <w:rFonts w:ascii="Times New Roman" w:hAnsi="Times New Roman"/>
          <w:sz w:val="22"/>
          <w:szCs w:val="22"/>
        </w:rPr>
        <w:t>students’ attendance and marks to final grade</w:t>
      </w:r>
    </w:p>
    <w:p w14:paraId="259B8AE9" w14:textId="17027D71" w:rsidR="00671AA8" w:rsidRPr="00F10706" w:rsidRDefault="00671AA8" w:rsidP="006D4831">
      <w:pPr>
        <w:pStyle w:val="BodyText"/>
        <w:numPr>
          <w:ilvl w:val="0"/>
          <w:numId w:val="2"/>
        </w:numPr>
        <w:rPr>
          <w:rFonts w:ascii="Times New Roman" w:hAnsi="Times New Roman"/>
          <w:sz w:val="22"/>
          <w:szCs w:val="22"/>
        </w:rPr>
      </w:pPr>
      <w:r w:rsidRPr="00F10706">
        <w:rPr>
          <w:rFonts w:ascii="Times New Roman" w:hAnsi="Times New Roman"/>
          <w:sz w:val="22"/>
          <w:szCs w:val="22"/>
        </w:rPr>
        <w:t>Message students and Demonstrators</w:t>
      </w:r>
    </w:p>
    <w:p w14:paraId="61DC79C1" w14:textId="77777777" w:rsidR="00DD708D" w:rsidRPr="00F10706" w:rsidRDefault="00DD708D">
      <w:pPr>
        <w:pStyle w:val="BodyText"/>
        <w:rPr>
          <w:rFonts w:ascii="Times New Roman" w:hAnsi="Times New Roman"/>
          <w:color w:val="999999"/>
          <w:sz w:val="22"/>
          <w:szCs w:val="22"/>
        </w:rPr>
      </w:pPr>
    </w:p>
    <w:p w14:paraId="1BB0AD57" w14:textId="0820070A" w:rsidR="00671AA8" w:rsidRDefault="00671AA8" w:rsidP="00671AA8">
      <w:pPr>
        <w:spacing w:after="144"/>
        <w:rPr>
          <w:rFonts w:ascii="Times New Roman" w:hAnsi="Times New Roman"/>
          <w:b/>
          <w:bCs/>
          <w:u w:val="single"/>
        </w:rPr>
      </w:pPr>
      <w:r w:rsidRPr="00F10706">
        <w:rPr>
          <w:rFonts w:ascii="Times New Roman" w:hAnsi="Times New Roman"/>
          <w:b/>
          <w:bCs/>
          <w:u w:val="single"/>
        </w:rPr>
        <w:t>Demonstrator class (extended of staff)</w:t>
      </w:r>
    </w:p>
    <w:p w14:paraId="1904853C" w14:textId="77777777" w:rsidR="001B0171" w:rsidRPr="00F10706" w:rsidRDefault="001B0171" w:rsidP="00671AA8">
      <w:pPr>
        <w:spacing w:after="144"/>
        <w:rPr>
          <w:rFonts w:ascii="Georgia" w:hAnsi="Georgia"/>
          <w:sz w:val="22"/>
        </w:rPr>
      </w:pPr>
    </w:p>
    <w:p w14:paraId="63F69EB2" w14:textId="77777777" w:rsidR="00671AA8" w:rsidRPr="00F10706" w:rsidRDefault="00671AA8" w:rsidP="00671AA8">
      <w:pPr>
        <w:spacing w:after="144"/>
        <w:rPr>
          <w:rFonts w:ascii="Georgia" w:hAnsi="Georgia"/>
          <w:sz w:val="22"/>
        </w:rPr>
      </w:pPr>
      <w:r w:rsidRPr="00F10706">
        <w:rPr>
          <w:rFonts w:ascii="Georgia" w:hAnsi="Georgia"/>
          <w:sz w:val="22"/>
        </w:rPr>
        <w:t xml:space="preserve">Data Requirements </w:t>
      </w:r>
    </w:p>
    <w:p w14:paraId="374813E0" w14:textId="149D5529" w:rsidR="004E0270" w:rsidRPr="00F10706" w:rsidRDefault="00671AA8" w:rsidP="004E0270">
      <w:pPr>
        <w:pStyle w:val="BodyText"/>
        <w:numPr>
          <w:ilvl w:val="0"/>
          <w:numId w:val="2"/>
        </w:numPr>
        <w:rPr>
          <w:rFonts w:ascii="Times New Roman" w:hAnsi="Times New Roman"/>
          <w:sz w:val="22"/>
          <w:szCs w:val="22"/>
        </w:rPr>
      </w:pPr>
      <w:r w:rsidRPr="00F10706">
        <w:rPr>
          <w:rFonts w:ascii="Times New Roman" w:hAnsi="Times New Roman"/>
          <w:sz w:val="22"/>
          <w:szCs w:val="22"/>
        </w:rPr>
        <w:t>Index</w:t>
      </w:r>
    </w:p>
    <w:p w14:paraId="5C1260AF" w14:textId="77777777" w:rsidR="00671AA8" w:rsidRPr="00F10706" w:rsidRDefault="00671AA8" w:rsidP="00671AA8">
      <w:pPr>
        <w:pStyle w:val="Heading2"/>
        <w:rPr>
          <w:rFonts w:ascii="Times New Roman" w:hAnsi="Times New Roman"/>
          <w:color w:val="999999"/>
          <w:sz w:val="22"/>
          <w:szCs w:val="22"/>
        </w:rPr>
      </w:pPr>
      <w:r w:rsidRPr="00F10706">
        <w:rPr>
          <w:rFonts w:ascii="Georgia" w:hAnsi="Georgia"/>
          <w:b w:val="0"/>
          <w:bCs w:val="0"/>
          <w:sz w:val="22"/>
          <w:szCs w:val="24"/>
        </w:rPr>
        <w:t xml:space="preserve">Functional Requirements </w:t>
      </w:r>
    </w:p>
    <w:p w14:paraId="4814120F" w14:textId="124FF21C" w:rsidR="00671AA8" w:rsidRPr="00F10706" w:rsidRDefault="00671AA8" w:rsidP="00671AA8">
      <w:pPr>
        <w:pStyle w:val="BodyText"/>
        <w:numPr>
          <w:ilvl w:val="0"/>
          <w:numId w:val="2"/>
        </w:numPr>
        <w:rPr>
          <w:rFonts w:ascii="Times New Roman" w:hAnsi="Times New Roman"/>
          <w:sz w:val="22"/>
          <w:szCs w:val="22"/>
        </w:rPr>
      </w:pPr>
      <w:r w:rsidRPr="00F10706">
        <w:rPr>
          <w:rFonts w:ascii="Times New Roman" w:hAnsi="Times New Roman"/>
          <w:sz w:val="22"/>
          <w:szCs w:val="22"/>
        </w:rPr>
        <w:t>Attendance update</w:t>
      </w:r>
    </w:p>
    <w:p w14:paraId="67EC5702" w14:textId="71490171" w:rsidR="00671AA8" w:rsidRPr="00F10706" w:rsidRDefault="00671AA8" w:rsidP="00671AA8">
      <w:pPr>
        <w:pStyle w:val="BodyText"/>
        <w:numPr>
          <w:ilvl w:val="0"/>
          <w:numId w:val="2"/>
        </w:numPr>
        <w:rPr>
          <w:rFonts w:ascii="Times New Roman" w:hAnsi="Times New Roman"/>
          <w:sz w:val="22"/>
          <w:szCs w:val="22"/>
        </w:rPr>
      </w:pPr>
      <w:r w:rsidRPr="00F10706">
        <w:rPr>
          <w:rFonts w:ascii="Times New Roman" w:hAnsi="Times New Roman"/>
          <w:sz w:val="22"/>
          <w:szCs w:val="22"/>
        </w:rPr>
        <w:t>Message students and lecturers</w:t>
      </w:r>
    </w:p>
    <w:p w14:paraId="7199E306" w14:textId="77777777" w:rsidR="00671AA8" w:rsidRPr="00F10706" w:rsidRDefault="00671AA8" w:rsidP="00671AA8">
      <w:pPr>
        <w:spacing w:after="144"/>
        <w:rPr>
          <w:rFonts w:ascii="Times New Roman" w:hAnsi="Times New Roman"/>
          <w:b/>
          <w:bCs/>
        </w:rPr>
      </w:pPr>
    </w:p>
    <w:p w14:paraId="5754EAD6" w14:textId="7959E12A" w:rsidR="00671AA8" w:rsidRPr="00F10706" w:rsidRDefault="00671AA8" w:rsidP="00671AA8">
      <w:pPr>
        <w:spacing w:after="144"/>
        <w:rPr>
          <w:rFonts w:ascii="Georgia" w:hAnsi="Georgia"/>
          <w:sz w:val="22"/>
        </w:rPr>
      </w:pPr>
      <w:r w:rsidRPr="00F10706">
        <w:rPr>
          <w:rFonts w:ascii="Times New Roman" w:hAnsi="Times New Roman"/>
          <w:b/>
          <w:bCs/>
          <w:u w:val="single"/>
        </w:rPr>
        <w:t>Student class</w:t>
      </w:r>
    </w:p>
    <w:p w14:paraId="6FC1EE2E" w14:textId="77777777" w:rsidR="00671AA8" w:rsidRPr="00F10706" w:rsidRDefault="00671AA8" w:rsidP="00671AA8">
      <w:pPr>
        <w:spacing w:after="144"/>
        <w:rPr>
          <w:rFonts w:ascii="Georgia" w:hAnsi="Georgia"/>
          <w:sz w:val="22"/>
        </w:rPr>
      </w:pPr>
      <w:r w:rsidRPr="00F10706">
        <w:rPr>
          <w:rFonts w:ascii="Georgia" w:hAnsi="Georgia"/>
          <w:sz w:val="22"/>
        </w:rPr>
        <w:t xml:space="preserve">Data Requirements </w:t>
      </w:r>
    </w:p>
    <w:p w14:paraId="34B450C9" w14:textId="77777777" w:rsidR="006A6127" w:rsidRPr="00F10706" w:rsidRDefault="006A6127" w:rsidP="00671AA8">
      <w:pPr>
        <w:pStyle w:val="BodyText"/>
        <w:numPr>
          <w:ilvl w:val="0"/>
          <w:numId w:val="2"/>
        </w:numPr>
        <w:rPr>
          <w:rFonts w:ascii="Times New Roman" w:hAnsi="Times New Roman"/>
          <w:sz w:val="22"/>
          <w:szCs w:val="22"/>
        </w:rPr>
        <w:sectPr w:rsidR="006A6127" w:rsidRPr="00F10706" w:rsidSect="00D13E9A">
          <w:pgSz w:w="12240" w:h="15840"/>
          <w:pgMar w:top="1440" w:right="1080" w:bottom="1440" w:left="1080" w:header="720" w:footer="720" w:gutter="0"/>
          <w:cols w:space="720"/>
          <w:titlePg/>
          <w:docGrid w:linePitch="326"/>
        </w:sectPr>
      </w:pPr>
    </w:p>
    <w:p w14:paraId="5EDD6723" w14:textId="118E0029" w:rsidR="00671AA8" w:rsidRPr="00F10706" w:rsidRDefault="00671AA8" w:rsidP="00671AA8">
      <w:pPr>
        <w:pStyle w:val="BodyText"/>
        <w:numPr>
          <w:ilvl w:val="0"/>
          <w:numId w:val="2"/>
        </w:numPr>
        <w:rPr>
          <w:rFonts w:ascii="Times New Roman" w:hAnsi="Times New Roman"/>
          <w:sz w:val="22"/>
          <w:szCs w:val="22"/>
        </w:rPr>
      </w:pPr>
      <w:r w:rsidRPr="00F10706">
        <w:rPr>
          <w:rFonts w:ascii="Times New Roman" w:hAnsi="Times New Roman"/>
          <w:sz w:val="22"/>
          <w:szCs w:val="22"/>
        </w:rPr>
        <w:t>Student ID</w:t>
      </w:r>
    </w:p>
    <w:p w14:paraId="6ECA88F2" w14:textId="77777777" w:rsidR="00671AA8" w:rsidRPr="00F10706" w:rsidRDefault="00671AA8" w:rsidP="00671AA8">
      <w:pPr>
        <w:pStyle w:val="BodyText"/>
        <w:numPr>
          <w:ilvl w:val="0"/>
          <w:numId w:val="2"/>
        </w:numPr>
        <w:rPr>
          <w:rFonts w:ascii="Times New Roman" w:hAnsi="Times New Roman"/>
          <w:sz w:val="22"/>
          <w:szCs w:val="22"/>
        </w:rPr>
      </w:pPr>
      <w:r w:rsidRPr="00F10706">
        <w:rPr>
          <w:rFonts w:ascii="Times New Roman" w:hAnsi="Times New Roman"/>
          <w:sz w:val="22"/>
          <w:szCs w:val="22"/>
        </w:rPr>
        <w:t>Name</w:t>
      </w:r>
    </w:p>
    <w:p w14:paraId="5C1CBF33" w14:textId="7247C9AA" w:rsidR="00671AA8" w:rsidRPr="00F10706" w:rsidRDefault="00671AA8" w:rsidP="00671AA8">
      <w:pPr>
        <w:pStyle w:val="BodyText"/>
        <w:numPr>
          <w:ilvl w:val="0"/>
          <w:numId w:val="2"/>
        </w:numPr>
        <w:rPr>
          <w:rFonts w:ascii="Times New Roman" w:hAnsi="Times New Roman"/>
          <w:sz w:val="22"/>
          <w:szCs w:val="22"/>
        </w:rPr>
      </w:pPr>
      <w:r w:rsidRPr="00F10706">
        <w:rPr>
          <w:rFonts w:ascii="Times New Roman" w:hAnsi="Times New Roman"/>
          <w:sz w:val="22"/>
          <w:szCs w:val="22"/>
        </w:rPr>
        <w:t>Department</w:t>
      </w:r>
    </w:p>
    <w:p w14:paraId="1A5A5B94" w14:textId="08FA14E4" w:rsidR="00671AA8" w:rsidRPr="00F10706" w:rsidRDefault="00671AA8" w:rsidP="00671AA8">
      <w:pPr>
        <w:pStyle w:val="BodyText"/>
        <w:numPr>
          <w:ilvl w:val="0"/>
          <w:numId w:val="2"/>
        </w:numPr>
        <w:rPr>
          <w:rFonts w:ascii="Times New Roman" w:hAnsi="Times New Roman"/>
          <w:sz w:val="22"/>
          <w:szCs w:val="22"/>
        </w:rPr>
      </w:pPr>
      <w:r w:rsidRPr="00F10706">
        <w:rPr>
          <w:rFonts w:ascii="Times New Roman" w:hAnsi="Times New Roman"/>
          <w:sz w:val="22"/>
          <w:szCs w:val="22"/>
        </w:rPr>
        <w:t>Section</w:t>
      </w:r>
    </w:p>
    <w:p w14:paraId="37979663" w14:textId="63EB3153" w:rsidR="00671AA8" w:rsidRPr="00F10706" w:rsidRDefault="00671AA8" w:rsidP="00671AA8">
      <w:pPr>
        <w:pStyle w:val="BodyText"/>
        <w:numPr>
          <w:ilvl w:val="0"/>
          <w:numId w:val="2"/>
        </w:numPr>
        <w:rPr>
          <w:rFonts w:ascii="Times New Roman" w:hAnsi="Times New Roman"/>
          <w:sz w:val="22"/>
          <w:szCs w:val="22"/>
        </w:rPr>
      </w:pPr>
      <w:r w:rsidRPr="00F10706">
        <w:rPr>
          <w:rFonts w:ascii="Times New Roman" w:hAnsi="Times New Roman"/>
          <w:sz w:val="22"/>
          <w:szCs w:val="22"/>
        </w:rPr>
        <w:t>Cause modules[]</w:t>
      </w:r>
    </w:p>
    <w:p w14:paraId="5B8D2EBE" w14:textId="155C9124" w:rsidR="00671AA8" w:rsidRPr="00F10706" w:rsidRDefault="00671AA8" w:rsidP="00671AA8">
      <w:pPr>
        <w:pStyle w:val="BodyText"/>
        <w:numPr>
          <w:ilvl w:val="0"/>
          <w:numId w:val="2"/>
        </w:numPr>
        <w:rPr>
          <w:rFonts w:ascii="Times New Roman" w:hAnsi="Times New Roman"/>
          <w:sz w:val="22"/>
          <w:szCs w:val="22"/>
        </w:rPr>
      </w:pPr>
      <w:r w:rsidRPr="00F10706">
        <w:rPr>
          <w:rFonts w:ascii="Times New Roman" w:hAnsi="Times New Roman"/>
          <w:sz w:val="22"/>
          <w:szCs w:val="22"/>
        </w:rPr>
        <w:t>Attendance[]</w:t>
      </w:r>
    </w:p>
    <w:p w14:paraId="048C0C89" w14:textId="77777777" w:rsidR="006A6127" w:rsidRPr="00F10706" w:rsidRDefault="006A6127" w:rsidP="00671AA8">
      <w:pPr>
        <w:pStyle w:val="BodyText"/>
        <w:ind w:left="720"/>
        <w:rPr>
          <w:rFonts w:ascii="Times New Roman" w:hAnsi="Times New Roman"/>
          <w:sz w:val="22"/>
          <w:szCs w:val="22"/>
        </w:rPr>
        <w:sectPr w:rsidR="006A6127" w:rsidRPr="00F10706" w:rsidSect="006A6127">
          <w:type w:val="continuous"/>
          <w:pgSz w:w="12240" w:h="15840"/>
          <w:pgMar w:top="1134" w:right="1134" w:bottom="1134" w:left="1134" w:header="720" w:footer="720" w:gutter="0"/>
          <w:cols w:num="2" w:space="720"/>
          <w:titlePg/>
        </w:sectPr>
      </w:pPr>
    </w:p>
    <w:p w14:paraId="6AF4A6F2" w14:textId="77777777" w:rsidR="00671AA8" w:rsidRPr="00F10706" w:rsidRDefault="00671AA8" w:rsidP="00671AA8">
      <w:pPr>
        <w:pStyle w:val="BodyText"/>
        <w:ind w:left="720"/>
        <w:rPr>
          <w:rFonts w:ascii="Times New Roman" w:hAnsi="Times New Roman"/>
          <w:sz w:val="22"/>
          <w:szCs w:val="22"/>
        </w:rPr>
      </w:pPr>
    </w:p>
    <w:p w14:paraId="46B575A5" w14:textId="77777777" w:rsidR="00671AA8" w:rsidRPr="00F10706" w:rsidRDefault="00671AA8" w:rsidP="00671AA8">
      <w:pPr>
        <w:pStyle w:val="Heading2"/>
        <w:rPr>
          <w:rFonts w:ascii="Times New Roman" w:hAnsi="Times New Roman"/>
          <w:color w:val="999999"/>
          <w:sz w:val="22"/>
          <w:szCs w:val="22"/>
        </w:rPr>
      </w:pPr>
      <w:r w:rsidRPr="00F10706">
        <w:rPr>
          <w:rFonts w:ascii="Georgia" w:hAnsi="Georgia"/>
          <w:b w:val="0"/>
          <w:bCs w:val="0"/>
          <w:sz w:val="22"/>
          <w:szCs w:val="24"/>
        </w:rPr>
        <w:t xml:space="preserve">Functional Requirements </w:t>
      </w:r>
    </w:p>
    <w:p w14:paraId="3A6F0BCA" w14:textId="216B4027" w:rsidR="00671AA8" w:rsidRPr="00F10706" w:rsidRDefault="00671AA8" w:rsidP="00671AA8">
      <w:pPr>
        <w:pStyle w:val="BodyText"/>
        <w:numPr>
          <w:ilvl w:val="0"/>
          <w:numId w:val="2"/>
        </w:numPr>
        <w:rPr>
          <w:rFonts w:ascii="Times New Roman" w:hAnsi="Times New Roman"/>
          <w:sz w:val="22"/>
          <w:szCs w:val="22"/>
        </w:rPr>
      </w:pPr>
      <w:r w:rsidRPr="00F10706">
        <w:rPr>
          <w:rFonts w:ascii="Times New Roman" w:hAnsi="Times New Roman"/>
          <w:sz w:val="22"/>
          <w:szCs w:val="22"/>
        </w:rPr>
        <w:t>See lecture schedule</w:t>
      </w:r>
    </w:p>
    <w:p w14:paraId="613D9978" w14:textId="51D7E84D" w:rsidR="00671AA8" w:rsidRPr="00F10706" w:rsidRDefault="00671AA8" w:rsidP="00671AA8">
      <w:pPr>
        <w:pStyle w:val="BodyText"/>
        <w:numPr>
          <w:ilvl w:val="0"/>
          <w:numId w:val="2"/>
        </w:numPr>
        <w:rPr>
          <w:rFonts w:ascii="Times New Roman" w:hAnsi="Times New Roman"/>
          <w:sz w:val="22"/>
          <w:szCs w:val="22"/>
        </w:rPr>
      </w:pPr>
      <w:r w:rsidRPr="00F10706">
        <w:rPr>
          <w:rFonts w:ascii="Times New Roman" w:hAnsi="Times New Roman"/>
          <w:sz w:val="22"/>
          <w:szCs w:val="22"/>
        </w:rPr>
        <w:t>See attendance sheet</w:t>
      </w:r>
    </w:p>
    <w:p w14:paraId="53339479" w14:textId="329B3676" w:rsidR="00671AA8" w:rsidRPr="00F10706" w:rsidRDefault="00671AA8" w:rsidP="00671AA8">
      <w:pPr>
        <w:pStyle w:val="BodyText"/>
        <w:numPr>
          <w:ilvl w:val="0"/>
          <w:numId w:val="2"/>
        </w:numPr>
        <w:rPr>
          <w:rFonts w:ascii="Times New Roman" w:hAnsi="Times New Roman"/>
          <w:sz w:val="22"/>
          <w:szCs w:val="22"/>
        </w:rPr>
      </w:pPr>
      <w:r w:rsidRPr="00F10706">
        <w:rPr>
          <w:rFonts w:ascii="Times New Roman" w:hAnsi="Times New Roman"/>
          <w:sz w:val="22"/>
          <w:szCs w:val="22"/>
        </w:rPr>
        <w:t>Medical request</w:t>
      </w:r>
    </w:p>
    <w:p w14:paraId="16848976" w14:textId="51144E76" w:rsidR="00671AA8" w:rsidRPr="00F10706" w:rsidRDefault="00671AA8" w:rsidP="00671AA8">
      <w:pPr>
        <w:pStyle w:val="BodyText"/>
        <w:numPr>
          <w:ilvl w:val="0"/>
          <w:numId w:val="2"/>
        </w:numPr>
        <w:rPr>
          <w:rFonts w:ascii="Times New Roman" w:hAnsi="Times New Roman"/>
          <w:sz w:val="22"/>
          <w:szCs w:val="22"/>
        </w:rPr>
      </w:pPr>
      <w:r w:rsidRPr="00F10706">
        <w:rPr>
          <w:rFonts w:ascii="Times New Roman" w:hAnsi="Times New Roman"/>
          <w:sz w:val="22"/>
          <w:szCs w:val="22"/>
        </w:rPr>
        <w:t>See notifications from demonstrators and lecturers</w:t>
      </w:r>
    </w:p>
    <w:p w14:paraId="489E3B68" w14:textId="77777777" w:rsidR="006A6127" w:rsidRPr="00F10706" w:rsidRDefault="006A6127" w:rsidP="006A6127">
      <w:pPr>
        <w:spacing w:after="144"/>
        <w:rPr>
          <w:rFonts w:ascii="Times New Roman" w:hAnsi="Times New Roman"/>
          <w:b/>
          <w:bCs/>
          <w:u w:val="single"/>
        </w:rPr>
      </w:pPr>
    </w:p>
    <w:p w14:paraId="68A164F5" w14:textId="053B2244" w:rsidR="006A6127" w:rsidRPr="00F10706" w:rsidRDefault="006A6127" w:rsidP="006A6127">
      <w:pPr>
        <w:spacing w:after="144"/>
        <w:rPr>
          <w:rFonts w:ascii="Georgia" w:hAnsi="Georgia"/>
          <w:sz w:val="22"/>
        </w:rPr>
      </w:pPr>
      <w:r w:rsidRPr="00F10706">
        <w:rPr>
          <w:rFonts w:ascii="Times New Roman" w:hAnsi="Times New Roman"/>
          <w:b/>
          <w:bCs/>
          <w:u w:val="single"/>
        </w:rPr>
        <w:t>Admin class</w:t>
      </w:r>
    </w:p>
    <w:p w14:paraId="12AB0A89" w14:textId="77777777" w:rsidR="006A6127" w:rsidRPr="00F10706" w:rsidRDefault="006A6127" w:rsidP="006A6127">
      <w:pPr>
        <w:spacing w:after="144"/>
        <w:rPr>
          <w:rFonts w:ascii="Georgia" w:hAnsi="Georgia"/>
          <w:sz w:val="22"/>
        </w:rPr>
      </w:pPr>
      <w:r w:rsidRPr="00F10706">
        <w:rPr>
          <w:rFonts w:ascii="Georgia" w:hAnsi="Georgia"/>
          <w:sz w:val="22"/>
        </w:rPr>
        <w:t xml:space="preserve">Data Requirements </w:t>
      </w:r>
    </w:p>
    <w:p w14:paraId="46BFE317" w14:textId="77777777" w:rsidR="006A6127" w:rsidRPr="00F10706" w:rsidRDefault="006A6127" w:rsidP="006A6127">
      <w:pPr>
        <w:pStyle w:val="BodyText"/>
        <w:numPr>
          <w:ilvl w:val="0"/>
          <w:numId w:val="2"/>
        </w:numPr>
        <w:rPr>
          <w:rFonts w:ascii="Times New Roman" w:hAnsi="Times New Roman"/>
          <w:sz w:val="22"/>
          <w:szCs w:val="22"/>
        </w:rPr>
        <w:sectPr w:rsidR="006A6127" w:rsidRPr="00F10706" w:rsidSect="006A6127">
          <w:type w:val="continuous"/>
          <w:pgSz w:w="12240" w:h="15840"/>
          <w:pgMar w:top="1134" w:right="1134" w:bottom="1134" w:left="1134" w:header="720" w:footer="720" w:gutter="0"/>
          <w:cols w:space="720"/>
          <w:titlePg/>
        </w:sectPr>
      </w:pPr>
    </w:p>
    <w:p w14:paraId="0B1534EF" w14:textId="3EECE76B" w:rsidR="004E0270" w:rsidRPr="00F10706" w:rsidRDefault="004E0270" w:rsidP="006A6127">
      <w:pPr>
        <w:pStyle w:val="BodyText"/>
        <w:numPr>
          <w:ilvl w:val="0"/>
          <w:numId w:val="2"/>
        </w:numPr>
        <w:rPr>
          <w:rFonts w:ascii="Times New Roman" w:hAnsi="Times New Roman"/>
          <w:sz w:val="22"/>
          <w:szCs w:val="22"/>
        </w:rPr>
      </w:pPr>
      <w:r w:rsidRPr="00F10706">
        <w:rPr>
          <w:rFonts w:ascii="Times New Roman" w:hAnsi="Times New Roman"/>
          <w:sz w:val="22"/>
          <w:szCs w:val="22"/>
        </w:rPr>
        <w:t>Admin ID</w:t>
      </w:r>
    </w:p>
    <w:p w14:paraId="3DDCB5C3" w14:textId="5A0FBD27" w:rsidR="004E0270" w:rsidRPr="00F10706" w:rsidRDefault="004E0270" w:rsidP="004E0270">
      <w:pPr>
        <w:spacing w:after="144"/>
        <w:rPr>
          <w:rFonts w:ascii="Georgia" w:hAnsi="Georgia"/>
          <w:sz w:val="22"/>
        </w:rPr>
      </w:pPr>
      <w:r w:rsidRPr="00F10706">
        <w:rPr>
          <w:rFonts w:ascii="Georgia" w:hAnsi="Georgia"/>
          <w:sz w:val="22"/>
        </w:rPr>
        <w:t xml:space="preserve">Functional Requirements </w:t>
      </w:r>
    </w:p>
    <w:p w14:paraId="5735BE66" w14:textId="77777777" w:rsidR="004E0270" w:rsidRPr="00F10706" w:rsidRDefault="004E0270" w:rsidP="004E0270">
      <w:pPr>
        <w:pStyle w:val="BodyText"/>
        <w:numPr>
          <w:ilvl w:val="0"/>
          <w:numId w:val="2"/>
        </w:numPr>
        <w:rPr>
          <w:rFonts w:ascii="Times New Roman" w:hAnsi="Times New Roman"/>
          <w:sz w:val="22"/>
          <w:szCs w:val="22"/>
        </w:rPr>
        <w:sectPr w:rsidR="004E0270" w:rsidRPr="00F10706" w:rsidSect="004E0270">
          <w:type w:val="continuous"/>
          <w:pgSz w:w="12240" w:h="15840"/>
          <w:pgMar w:top="1134" w:right="1134" w:bottom="1134" w:left="1134" w:header="720" w:footer="720" w:gutter="0"/>
          <w:cols w:space="720"/>
          <w:titlePg/>
        </w:sectPr>
      </w:pPr>
    </w:p>
    <w:p w14:paraId="43D6309D" w14:textId="459E4395" w:rsidR="004E0270" w:rsidRPr="00F10706" w:rsidRDefault="004E0270" w:rsidP="004E0270">
      <w:pPr>
        <w:pStyle w:val="BodyText"/>
        <w:numPr>
          <w:ilvl w:val="0"/>
          <w:numId w:val="2"/>
        </w:numPr>
        <w:rPr>
          <w:rFonts w:ascii="Times New Roman" w:hAnsi="Times New Roman"/>
          <w:sz w:val="22"/>
          <w:szCs w:val="22"/>
        </w:rPr>
      </w:pPr>
      <w:r w:rsidRPr="00F10706">
        <w:rPr>
          <w:rFonts w:ascii="Times New Roman" w:hAnsi="Times New Roman"/>
          <w:sz w:val="22"/>
          <w:szCs w:val="22"/>
        </w:rPr>
        <w:t>Register and un-register student for cause modules</w:t>
      </w:r>
    </w:p>
    <w:p w14:paraId="0B13BD8C" w14:textId="0AAB81E0" w:rsidR="004E0270" w:rsidRPr="00F10706" w:rsidRDefault="004E0270" w:rsidP="004E0270">
      <w:pPr>
        <w:pStyle w:val="BodyText"/>
        <w:numPr>
          <w:ilvl w:val="0"/>
          <w:numId w:val="2"/>
        </w:numPr>
        <w:rPr>
          <w:rFonts w:ascii="Times New Roman" w:hAnsi="Times New Roman"/>
          <w:sz w:val="22"/>
          <w:szCs w:val="22"/>
        </w:rPr>
      </w:pPr>
      <w:r w:rsidRPr="00F10706">
        <w:rPr>
          <w:rFonts w:ascii="Times New Roman" w:hAnsi="Times New Roman"/>
          <w:sz w:val="22"/>
          <w:szCs w:val="22"/>
        </w:rPr>
        <w:lastRenderedPageBreak/>
        <w:t>Lecturer allocation</w:t>
      </w:r>
    </w:p>
    <w:p w14:paraId="2E2184FD" w14:textId="77777777" w:rsidR="004E0270" w:rsidRPr="00F10706" w:rsidRDefault="004E0270" w:rsidP="004E0270">
      <w:pPr>
        <w:pStyle w:val="BodyText"/>
        <w:rPr>
          <w:rFonts w:ascii="Times New Roman" w:hAnsi="Times New Roman"/>
          <w:sz w:val="22"/>
          <w:szCs w:val="22"/>
        </w:rPr>
      </w:pPr>
    </w:p>
    <w:p w14:paraId="597B10FA" w14:textId="164E8B9C" w:rsidR="004E0270" w:rsidRPr="00F10706" w:rsidRDefault="00404393" w:rsidP="004E0270">
      <w:pPr>
        <w:spacing w:after="144"/>
        <w:rPr>
          <w:rFonts w:ascii="Georgia" w:hAnsi="Georgia"/>
          <w:sz w:val="22"/>
        </w:rPr>
      </w:pPr>
      <w:r w:rsidRPr="00F10706">
        <w:rPr>
          <w:rFonts w:ascii="Times New Roman" w:hAnsi="Times New Roman"/>
          <w:b/>
          <w:bCs/>
          <w:u w:val="single"/>
        </w:rPr>
        <w:t>Medical center</w:t>
      </w:r>
      <w:r w:rsidR="004E0270" w:rsidRPr="00F10706">
        <w:rPr>
          <w:rFonts w:ascii="Times New Roman" w:hAnsi="Times New Roman"/>
          <w:b/>
          <w:bCs/>
          <w:u w:val="single"/>
        </w:rPr>
        <w:t xml:space="preserve"> class</w:t>
      </w:r>
    </w:p>
    <w:p w14:paraId="614733B0" w14:textId="77777777" w:rsidR="004E0270" w:rsidRPr="00F10706" w:rsidRDefault="004E0270" w:rsidP="004E0270">
      <w:pPr>
        <w:spacing w:after="144"/>
        <w:rPr>
          <w:rFonts w:ascii="Georgia" w:hAnsi="Georgia"/>
          <w:sz w:val="22"/>
        </w:rPr>
      </w:pPr>
      <w:r w:rsidRPr="00F10706">
        <w:rPr>
          <w:rFonts w:ascii="Georgia" w:hAnsi="Georgia"/>
          <w:sz w:val="22"/>
        </w:rPr>
        <w:t xml:space="preserve">Data Requirements </w:t>
      </w:r>
    </w:p>
    <w:p w14:paraId="0396E439" w14:textId="77777777" w:rsidR="004E0270" w:rsidRPr="00F10706" w:rsidRDefault="004E0270" w:rsidP="004E0270">
      <w:pPr>
        <w:pStyle w:val="BodyText"/>
        <w:numPr>
          <w:ilvl w:val="0"/>
          <w:numId w:val="2"/>
        </w:numPr>
        <w:rPr>
          <w:rFonts w:ascii="Times New Roman" w:hAnsi="Times New Roman"/>
          <w:sz w:val="22"/>
          <w:szCs w:val="22"/>
        </w:rPr>
        <w:sectPr w:rsidR="004E0270" w:rsidRPr="00F10706" w:rsidSect="004E0270">
          <w:type w:val="continuous"/>
          <w:pgSz w:w="12240" w:h="15840"/>
          <w:pgMar w:top="1134" w:right="1134" w:bottom="1134" w:left="1134" w:header="720" w:footer="720" w:gutter="0"/>
          <w:cols w:space="720"/>
          <w:titlePg/>
        </w:sectPr>
      </w:pPr>
    </w:p>
    <w:p w14:paraId="4EBE06CB" w14:textId="3B439AB4" w:rsidR="004E0270" w:rsidRPr="00F10706" w:rsidRDefault="00404393" w:rsidP="004E0270">
      <w:pPr>
        <w:pStyle w:val="BodyText"/>
        <w:numPr>
          <w:ilvl w:val="0"/>
          <w:numId w:val="2"/>
        </w:numPr>
        <w:rPr>
          <w:rFonts w:ascii="Times New Roman" w:hAnsi="Times New Roman"/>
          <w:sz w:val="22"/>
          <w:szCs w:val="22"/>
        </w:rPr>
      </w:pPr>
      <w:r w:rsidRPr="00F10706">
        <w:rPr>
          <w:rFonts w:ascii="Times New Roman" w:hAnsi="Times New Roman"/>
          <w:sz w:val="22"/>
          <w:szCs w:val="22"/>
        </w:rPr>
        <w:t>Medical officer</w:t>
      </w:r>
      <w:r w:rsidR="004E0270" w:rsidRPr="00F10706">
        <w:rPr>
          <w:rFonts w:ascii="Times New Roman" w:hAnsi="Times New Roman"/>
          <w:sz w:val="22"/>
          <w:szCs w:val="22"/>
        </w:rPr>
        <w:t xml:space="preserve"> ID</w:t>
      </w:r>
    </w:p>
    <w:p w14:paraId="1985AFC6" w14:textId="77777777" w:rsidR="004E0270" w:rsidRPr="00F10706" w:rsidRDefault="004E0270" w:rsidP="004E0270">
      <w:pPr>
        <w:spacing w:after="144"/>
        <w:rPr>
          <w:rFonts w:ascii="Georgia" w:hAnsi="Georgia"/>
          <w:sz w:val="22"/>
        </w:rPr>
      </w:pPr>
      <w:r w:rsidRPr="00F10706">
        <w:rPr>
          <w:rFonts w:ascii="Georgia" w:hAnsi="Georgia"/>
          <w:sz w:val="22"/>
        </w:rPr>
        <w:t xml:space="preserve">Functional Requirements </w:t>
      </w:r>
    </w:p>
    <w:p w14:paraId="38B50FEE" w14:textId="77777777" w:rsidR="004E0270" w:rsidRPr="00F10706" w:rsidRDefault="004E0270" w:rsidP="004E0270">
      <w:pPr>
        <w:pStyle w:val="BodyText"/>
        <w:numPr>
          <w:ilvl w:val="0"/>
          <w:numId w:val="2"/>
        </w:numPr>
        <w:rPr>
          <w:rFonts w:ascii="Times New Roman" w:hAnsi="Times New Roman"/>
          <w:sz w:val="22"/>
          <w:szCs w:val="22"/>
        </w:rPr>
        <w:sectPr w:rsidR="004E0270" w:rsidRPr="00F10706" w:rsidSect="004E0270">
          <w:type w:val="continuous"/>
          <w:pgSz w:w="12240" w:h="15840"/>
          <w:pgMar w:top="1134" w:right="1134" w:bottom="1134" w:left="1134" w:header="720" w:footer="720" w:gutter="0"/>
          <w:cols w:space="720"/>
          <w:titlePg/>
        </w:sectPr>
      </w:pPr>
    </w:p>
    <w:p w14:paraId="1530DE80" w14:textId="2FAC1FE2" w:rsidR="004E0270" w:rsidRPr="00F10706" w:rsidRDefault="004E0270" w:rsidP="004E0270">
      <w:pPr>
        <w:pStyle w:val="BodyText"/>
        <w:numPr>
          <w:ilvl w:val="0"/>
          <w:numId w:val="2"/>
        </w:numPr>
        <w:rPr>
          <w:rFonts w:ascii="Times New Roman" w:hAnsi="Times New Roman"/>
          <w:sz w:val="22"/>
          <w:szCs w:val="22"/>
        </w:rPr>
      </w:pPr>
      <w:r w:rsidRPr="00F10706">
        <w:rPr>
          <w:rFonts w:ascii="Times New Roman" w:hAnsi="Times New Roman"/>
          <w:sz w:val="22"/>
          <w:szCs w:val="22"/>
        </w:rPr>
        <w:t>Approve or reject a medical request</w:t>
      </w:r>
    </w:p>
    <w:p w14:paraId="3788A6E9" w14:textId="5D640BBB" w:rsidR="00404393" w:rsidRDefault="00404393" w:rsidP="004E0270">
      <w:pPr>
        <w:pStyle w:val="BodyText"/>
        <w:numPr>
          <w:ilvl w:val="0"/>
          <w:numId w:val="2"/>
        </w:numPr>
        <w:rPr>
          <w:rFonts w:ascii="Times New Roman" w:hAnsi="Times New Roman"/>
          <w:sz w:val="22"/>
          <w:szCs w:val="22"/>
        </w:rPr>
      </w:pPr>
      <w:r w:rsidRPr="00F10706">
        <w:rPr>
          <w:rFonts w:ascii="Times New Roman" w:hAnsi="Times New Roman"/>
          <w:sz w:val="22"/>
          <w:szCs w:val="22"/>
        </w:rPr>
        <w:t>Save reports</w:t>
      </w:r>
    </w:p>
    <w:p w14:paraId="1FABDC0B" w14:textId="77777777" w:rsidR="00DD708D" w:rsidRPr="00F10706" w:rsidRDefault="00DD708D">
      <w:pPr>
        <w:pStyle w:val="Heading1"/>
        <w:numPr>
          <w:ilvl w:val="0"/>
          <w:numId w:val="0"/>
        </w:numPr>
        <w:rPr>
          <w:rFonts w:ascii="Georgia" w:hAnsi="Georgia"/>
          <w:color w:val="000000"/>
          <w:sz w:val="28"/>
          <w:szCs w:val="30"/>
        </w:rPr>
      </w:pPr>
    </w:p>
    <w:p w14:paraId="6A8A9766" w14:textId="5911AC98" w:rsidR="00DD708D" w:rsidRPr="00F10706" w:rsidRDefault="00B850D4">
      <w:pPr>
        <w:pStyle w:val="Heading1"/>
        <w:pageBreakBefore/>
        <w:ind w:left="0" w:firstLine="0"/>
        <w:rPr>
          <w:rFonts w:ascii="Georgia" w:hAnsi="Georgia"/>
          <w:color w:val="000000"/>
          <w:sz w:val="28"/>
          <w:szCs w:val="30"/>
        </w:rPr>
      </w:pPr>
      <w:r w:rsidRPr="00F10706">
        <w:rPr>
          <w:rFonts w:ascii="Georgia" w:hAnsi="Georgia"/>
          <w:color w:val="000000"/>
          <w:sz w:val="28"/>
          <w:szCs w:val="30"/>
        </w:rPr>
        <w:lastRenderedPageBreak/>
        <w:t xml:space="preserve">Teamwork </w:t>
      </w:r>
    </w:p>
    <w:p w14:paraId="4BE40785" w14:textId="77777777" w:rsidR="00F10706" w:rsidRPr="00F10706" w:rsidRDefault="00F10706" w:rsidP="00F10706">
      <w:pPr>
        <w:pStyle w:val="BodyText"/>
        <w:rPr>
          <w:sz w:val="22"/>
          <w:szCs w:val="22"/>
        </w:rPr>
      </w:pPr>
    </w:p>
    <w:tbl>
      <w:tblPr>
        <w:tblStyle w:val="TableGrid"/>
        <w:tblW w:w="0" w:type="auto"/>
        <w:jc w:val="center"/>
        <w:tblLook w:val="04A0" w:firstRow="1" w:lastRow="0" w:firstColumn="1" w:lastColumn="0" w:noHBand="0" w:noVBand="1"/>
      </w:tblPr>
      <w:tblGrid>
        <w:gridCol w:w="4981"/>
        <w:gridCol w:w="4981"/>
      </w:tblGrid>
      <w:tr w:rsidR="00F10706" w:rsidRPr="00F10706" w14:paraId="3AFECE98" w14:textId="77777777" w:rsidTr="00D13E9A">
        <w:trPr>
          <w:jc w:val="center"/>
        </w:trPr>
        <w:tc>
          <w:tcPr>
            <w:tcW w:w="4981" w:type="dxa"/>
            <w:shd w:val="clear" w:color="auto" w:fill="E2EFD9" w:themeFill="accent6" w:themeFillTint="33"/>
          </w:tcPr>
          <w:p w14:paraId="19B01A51" w14:textId="3B6406C7" w:rsidR="00F10706" w:rsidRPr="00F10706" w:rsidRDefault="00F10706" w:rsidP="00F10706">
            <w:pPr>
              <w:pStyle w:val="BodyText"/>
              <w:rPr>
                <w:sz w:val="22"/>
                <w:szCs w:val="22"/>
              </w:rPr>
            </w:pPr>
            <w:r w:rsidRPr="00F10706">
              <w:rPr>
                <w:sz w:val="22"/>
                <w:szCs w:val="22"/>
              </w:rPr>
              <w:t>H.N.G.V.M. Induranga</w:t>
            </w:r>
          </w:p>
        </w:tc>
        <w:tc>
          <w:tcPr>
            <w:tcW w:w="4981" w:type="dxa"/>
            <w:vMerge w:val="restart"/>
            <w:shd w:val="clear" w:color="auto" w:fill="FBE4D5" w:themeFill="accent2" w:themeFillTint="33"/>
          </w:tcPr>
          <w:p w14:paraId="13EE60A8" w14:textId="7B97C24D" w:rsidR="00F10706" w:rsidRPr="00F10706" w:rsidRDefault="00F10706" w:rsidP="00F10706">
            <w:pPr>
              <w:pStyle w:val="BodyText"/>
              <w:rPr>
                <w:sz w:val="22"/>
                <w:szCs w:val="22"/>
              </w:rPr>
            </w:pPr>
            <w:r w:rsidRPr="00F10706">
              <w:rPr>
                <w:sz w:val="22"/>
                <w:szCs w:val="22"/>
              </w:rPr>
              <w:t>Requirement analysis and designing</w:t>
            </w:r>
          </w:p>
        </w:tc>
      </w:tr>
      <w:tr w:rsidR="00F10706" w:rsidRPr="00F10706" w14:paraId="32BD7443" w14:textId="77777777" w:rsidTr="00D13E9A">
        <w:trPr>
          <w:jc w:val="center"/>
        </w:trPr>
        <w:tc>
          <w:tcPr>
            <w:tcW w:w="4981" w:type="dxa"/>
            <w:shd w:val="clear" w:color="auto" w:fill="E2EFD9" w:themeFill="accent6" w:themeFillTint="33"/>
          </w:tcPr>
          <w:p w14:paraId="5C487495" w14:textId="0764D14B" w:rsidR="00F10706" w:rsidRPr="00F10706" w:rsidRDefault="00F10706" w:rsidP="00F10706">
            <w:pPr>
              <w:pStyle w:val="BodyText"/>
              <w:rPr>
                <w:sz w:val="22"/>
                <w:szCs w:val="22"/>
              </w:rPr>
            </w:pPr>
            <w:r w:rsidRPr="00F10706">
              <w:rPr>
                <w:sz w:val="22"/>
                <w:szCs w:val="22"/>
              </w:rPr>
              <w:t>U.T.T. Silva</w:t>
            </w:r>
          </w:p>
        </w:tc>
        <w:tc>
          <w:tcPr>
            <w:tcW w:w="4981" w:type="dxa"/>
            <w:vMerge/>
            <w:shd w:val="clear" w:color="auto" w:fill="FBE4D5" w:themeFill="accent2" w:themeFillTint="33"/>
          </w:tcPr>
          <w:p w14:paraId="62AD7063" w14:textId="77777777" w:rsidR="00F10706" w:rsidRPr="00F10706" w:rsidRDefault="00F10706" w:rsidP="00F10706">
            <w:pPr>
              <w:pStyle w:val="BodyText"/>
              <w:rPr>
                <w:sz w:val="22"/>
                <w:szCs w:val="22"/>
              </w:rPr>
            </w:pPr>
          </w:p>
        </w:tc>
      </w:tr>
      <w:tr w:rsidR="00F10706" w:rsidRPr="00F10706" w14:paraId="69E491FA" w14:textId="77777777" w:rsidTr="00F10706">
        <w:trPr>
          <w:trHeight w:val="683"/>
          <w:jc w:val="center"/>
        </w:trPr>
        <w:tc>
          <w:tcPr>
            <w:tcW w:w="4981" w:type="dxa"/>
            <w:shd w:val="clear" w:color="auto" w:fill="F7CAAC" w:themeFill="accent2" w:themeFillTint="66"/>
          </w:tcPr>
          <w:p w14:paraId="2921F034" w14:textId="41BDEB49" w:rsidR="00F10706" w:rsidRPr="00F10706" w:rsidRDefault="00F10706" w:rsidP="00F10706">
            <w:pPr>
              <w:pStyle w:val="BodyText"/>
              <w:rPr>
                <w:sz w:val="22"/>
                <w:szCs w:val="22"/>
              </w:rPr>
            </w:pPr>
            <w:r w:rsidRPr="00F10706">
              <w:rPr>
                <w:sz w:val="22"/>
                <w:szCs w:val="22"/>
              </w:rPr>
              <w:t>D.K.T. Uthpala</w:t>
            </w:r>
          </w:p>
        </w:tc>
        <w:tc>
          <w:tcPr>
            <w:tcW w:w="4981" w:type="dxa"/>
            <w:vMerge w:val="restart"/>
            <w:shd w:val="clear" w:color="auto" w:fill="ACB9CA" w:themeFill="text2" w:themeFillTint="66"/>
          </w:tcPr>
          <w:p w14:paraId="4C2769DC" w14:textId="000C8262" w:rsidR="00F10706" w:rsidRPr="00F10706" w:rsidRDefault="00F10706" w:rsidP="00F10706">
            <w:pPr>
              <w:pStyle w:val="BodyText"/>
              <w:rPr>
                <w:sz w:val="22"/>
                <w:szCs w:val="22"/>
              </w:rPr>
            </w:pPr>
            <w:r w:rsidRPr="00F10706">
              <w:rPr>
                <w:sz w:val="22"/>
                <w:szCs w:val="22"/>
              </w:rPr>
              <w:t>Introduction</w:t>
            </w:r>
          </w:p>
          <w:p w14:paraId="22B0CB93" w14:textId="55DFE0DE" w:rsidR="00F10706" w:rsidRPr="00F10706" w:rsidRDefault="00F10706" w:rsidP="00F10706">
            <w:pPr>
              <w:pStyle w:val="BodyText"/>
              <w:rPr>
                <w:sz w:val="22"/>
                <w:szCs w:val="22"/>
              </w:rPr>
            </w:pPr>
            <w:r w:rsidRPr="00F10706">
              <w:rPr>
                <w:sz w:val="22"/>
                <w:szCs w:val="22"/>
              </w:rPr>
              <w:t>Motivation</w:t>
            </w:r>
          </w:p>
          <w:p w14:paraId="21DD540E" w14:textId="4D899F7B" w:rsidR="00F10706" w:rsidRPr="00F10706" w:rsidRDefault="00F10706" w:rsidP="00F10706">
            <w:pPr>
              <w:pStyle w:val="BodyText"/>
              <w:rPr>
                <w:sz w:val="22"/>
                <w:szCs w:val="22"/>
              </w:rPr>
            </w:pPr>
            <w:r w:rsidRPr="00F10706">
              <w:rPr>
                <w:sz w:val="22"/>
                <w:szCs w:val="22"/>
              </w:rPr>
              <w:t>Usage</w:t>
            </w:r>
          </w:p>
          <w:p w14:paraId="1608C7C5" w14:textId="35567944" w:rsidR="00F10706" w:rsidRPr="00F10706" w:rsidRDefault="00F10706" w:rsidP="00F10706">
            <w:pPr>
              <w:pStyle w:val="BodyText"/>
              <w:rPr>
                <w:sz w:val="22"/>
                <w:szCs w:val="22"/>
              </w:rPr>
            </w:pPr>
            <w:r w:rsidRPr="00F10706">
              <w:rPr>
                <w:sz w:val="22"/>
                <w:szCs w:val="22"/>
              </w:rPr>
              <w:t xml:space="preserve">Importance of aspects </w:t>
            </w:r>
          </w:p>
        </w:tc>
      </w:tr>
      <w:tr w:rsidR="00F10706" w:rsidRPr="00F10706" w14:paraId="2D4FAD88" w14:textId="77777777" w:rsidTr="00F10706">
        <w:trPr>
          <w:trHeight w:val="620"/>
          <w:jc w:val="center"/>
        </w:trPr>
        <w:tc>
          <w:tcPr>
            <w:tcW w:w="4981" w:type="dxa"/>
            <w:shd w:val="clear" w:color="auto" w:fill="F7CAAC" w:themeFill="accent2" w:themeFillTint="66"/>
          </w:tcPr>
          <w:p w14:paraId="00C1139E" w14:textId="2DF81C79" w:rsidR="00F10706" w:rsidRPr="00F10706" w:rsidRDefault="00F10706" w:rsidP="00F10706">
            <w:pPr>
              <w:pStyle w:val="BodyText"/>
              <w:rPr>
                <w:sz w:val="22"/>
                <w:szCs w:val="22"/>
              </w:rPr>
            </w:pPr>
            <w:r w:rsidRPr="00F10706">
              <w:rPr>
                <w:sz w:val="22"/>
                <w:szCs w:val="22"/>
              </w:rPr>
              <w:t>K.N. Chathurya</w:t>
            </w:r>
          </w:p>
        </w:tc>
        <w:tc>
          <w:tcPr>
            <w:tcW w:w="4981" w:type="dxa"/>
            <w:vMerge/>
            <w:shd w:val="clear" w:color="auto" w:fill="ACB9CA" w:themeFill="text2" w:themeFillTint="66"/>
          </w:tcPr>
          <w:p w14:paraId="0A1A482D" w14:textId="77777777" w:rsidR="00F10706" w:rsidRPr="00F10706" w:rsidRDefault="00F10706" w:rsidP="00F10706">
            <w:pPr>
              <w:pStyle w:val="BodyText"/>
              <w:rPr>
                <w:sz w:val="22"/>
                <w:szCs w:val="22"/>
              </w:rPr>
            </w:pPr>
          </w:p>
        </w:tc>
      </w:tr>
      <w:tr w:rsidR="00F10706" w:rsidRPr="00F10706" w14:paraId="186FF83B" w14:textId="77777777" w:rsidTr="00F10706">
        <w:trPr>
          <w:jc w:val="center"/>
        </w:trPr>
        <w:tc>
          <w:tcPr>
            <w:tcW w:w="4981" w:type="dxa"/>
            <w:shd w:val="clear" w:color="auto" w:fill="F7CAAC" w:themeFill="accent2" w:themeFillTint="66"/>
          </w:tcPr>
          <w:p w14:paraId="64C10ED0" w14:textId="22691657" w:rsidR="00F10706" w:rsidRPr="00F10706" w:rsidRDefault="00F10706" w:rsidP="00F10706">
            <w:pPr>
              <w:pStyle w:val="BodyText"/>
              <w:rPr>
                <w:sz w:val="22"/>
                <w:szCs w:val="22"/>
              </w:rPr>
            </w:pPr>
            <w:r w:rsidRPr="00F10706">
              <w:rPr>
                <w:sz w:val="22"/>
                <w:szCs w:val="22"/>
              </w:rPr>
              <w:t>C.R. Achini</w:t>
            </w:r>
          </w:p>
        </w:tc>
        <w:tc>
          <w:tcPr>
            <w:tcW w:w="4981" w:type="dxa"/>
            <w:vMerge/>
            <w:shd w:val="clear" w:color="auto" w:fill="ACB9CA" w:themeFill="text2" w:themeFillTint="66"/>
          </w:tcPr>
          <w:p w14:paraId="5D621FEF" w14:textId="77777777" w:rsidR="00F10706" w:rsidRPr="00F10706" w:rsidRDefault="00F10706" w:rsidP="00F10706">
            <w:pPr>
              <w:pStyle w:val="BodyText"/>
              <w:rPr>
                <w:sz w:val="22"/>
                <w:szCs w:val="22"/>
              </w:rPr>
            </w:pPr>
          </w:p>
        </w:tc>
      </w:tr>
    </w:tbl>
    <w:p w14:paraId="0559BB25" w14:textId="77777777" w:rsidR="00F10706" w:rsidRPr="00F10706" w:rsidRDefault="00F10706" w:rsidP="00F10706">
      <w:pPr>
        <w:pStyle w:val="BodyText"/>
        <w:rPr>
          <w:sz w:val="22"/>
          <w:szCs w:val="22"/>
        </w:rPr>
      </w:pPr>
    </w:p>
    <w:p w14:paraId="45A1CAA0" w14:textId="77777777" w:rsidR="00DD708D" w:rsidRPr="00F10706" w:rsidRDefault="00DD708D">
      <w:pPr>
        <w:pStyle w:val="BodyText"/>
        <w:rPr>
          <w:rFonts w:ascii="Times New Roman" w:hAnsi="Times New Roman"/>
          <w:color w:val="B2B2B2"/>
          <w:sz w:val="22"/>
          <w:szCs w:val="22"/>
        </w:rPr>
      </w:pPr>
      <w:bookmarkStart w:id="1" w:name="docs-internal-guid-bfbca1ad-b430-f857-3b"/>
      <w:bookmarkEnd w:id="1"/>
    </w:p>
    <w:p w14:paraId="453E9D2F" w14:textId="7A592C77" w:rsidR="00B850D4" w:rsidRPr="00F10706" w:rsidRDefault="00B850D4">
      <w:pPr>
        <w:pStyle w:val="BodyText"/>
        <w:rPr>
          <w:sz w:val="22"/>
          <w:szCs w:val="22"/>
        </w:rPr>
      </w:pPr>
    </w:p>
    <w:sectPr w:rsidR="00B850D4" w:rsidRPr="00F10706" w:rsidSect="006A6127">
      <w:type w:val="continuous"/>
      <w:pgSz w:w="12240" w:h="15840"/>
      <w:pgMar w:top="1134" w:right="1134" w:bottom="1134" w:left="1134"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charset w:val="00"/>
    <w:family w:val="roman"/>
    <w:pitch w:val="variable"/>
    <w:sig w:usb0="E0000AFF" w:usb1="500078FF" w:usb2="00000021" w:usb3="00000000" w:csb0="000001BF" w:csb1="00000000"/>
  </w:font>
  <w:font w:name="Droid Sans Fallback">
    <w:altName w:val="Segoe UI"/>
    <w:charset w:val="01"/>
    <w:family w:val="auto"/>
    <w:pitch w:val="variable"/>
  </w:font>
  <w:font w:name="FreeSans">
    <w:altName w:val="Calibri"/>
    <w:charset w:val="01"/>
    <w:family w:val="auto"/>
    <w:pitch w:val="variable"/>
  </w:font>
  <w:font w:name="Liberation Sans">
    <w:altName w:val="Arial"/>
    <w:charset w:val="00"/>
    <w:family w:val="swiss"/>
    <w:pitch w:val="variable"/>
    <w:sig w:usb0="E0000AFF" w:usb1="500078FF" w:usb2="00000021" w:usb3="00000000" w:csb0="000001BF" w:csb1="00000000"/>
  </w:font>
  <w:font w:name="Georgia">
    <w:panose1 w:val="02040502050405020303"/>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Iskoola Pota">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16cid:durableId="1489444004">
    <w:abstractNumId w:val="0"/>
  </w:num>
  <w:num w:numId="2" w16cid:durableId="1714118124">
    <w:abstractNumId w:val="1"/>
  </w:num>
  <w:num w:numId="3" w16cid:durableId="2000383282">
    <w:abstractNumId w:val="2"/>
  </w:num>
  <w:num w:numId="4" w16cid:durableId="2052001203">
    <w:abstractNumId w:val="3"/>
  </w:num>
  <w:num w:numId="5" w16cid:durableId="12535141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zNjUxtrSwMDc2NzNX0lEKTi0uzszPAykwrAUAGIUAwywAAAA="/>
  </w:docVars>
  <w:rsids>
    <w:rsidRoot w:val="00B850D4"/>
    <w:rsid w:val="00064CBD"/>
    <w:rsid w:val="0013186E"/>
    <w:rsid w:val="001723E7"/>
    <w:rsid w:val="001A2586"/>
    <w:rsid w:val="001B0171"/>
    <w:rsid w:val="0025236C"/>
    <w:rsid w:val="00400172"/>
    <w:rsid w:val="00404393"/>
    <w:rsid w:val="004324CE"/>
    <w:rsid w:val="00473F45"/>
    <w:rsid w:val="004E0270"/>
    <w:rsid w:val="004E36D0"/>
    <w:rsid w:val="004F704C"/>
    <w:rsid w:val="00580414"/>
    <w:rsid w:val="005D5D95"/>
    <w:rsid w:val="00671AA8"/>
    <w:rsid w:val="006A6127"/>
    <w:rsid w:val="006D4831"/>
    <w:rsid w:val="007650A3"/>
    <w:rsid w:val="008504AD"/>
    <w:rsid w:val="00885C73"/>
    <w:rsid w:val="008B11E4"/>
    <w:rsid w:val="008C2B47"/>
    <w:rsid w:val="009F3E6C"/>
    <w:rsid w:val="00B850D4"/>
    <w:rsid w:val="00BC310C"/>
    <w:rsid w:val="00CD06CE"/>
    <w:rsid w:val="00D13E9A"/>
    <w:rsid w:val="00D14938"/>
    <w:rsid w:val="00DD708D"/>
    <w:rsid w:val="00E3395D"/>
    <w:rsid w:val="00EE1FC2"/>
    <w:rsid w:val="00F10706"/>
    <w:rsid w:val="00F86AF9"/>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865CE93"/>
  <w15:docId w15:val="{12019137-C2AA-46CF-9373-B1454FBF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Footer">
    <w:name w:val="footer"/>
    <w:basedOn w:val="Normal"/>
    <w:pPr>
      <w:suppressLineNumbers/>
      <w:tabs>
        <w:tab w:val="center" w:pos="4986"/>
        <w:tab w:val="right" w:pos="9972"/>
      </w:tabs>
    </w:pPr>
  </w:style>
  <w:style w:type="character" w:customStyle="1" w:styleId="BodyTextChar">
    <w:name w:val="Body Text Char"/>
    <w:basedOn w:val="DefaultParagraphFont"/>
    <w:link w:val="BodyText"/>
    <w:rsid w:val="00BC310C"/>
    <w:rPr>
      <w:rFonts w:ascii="Liberation Serif" w:eastAsia="Droid Sans Fallback" w:hAnsi="Liberation Serif" w:cs="FreeSans"/>
      <w:kern w:val="1"/>
      <w:sz w:val="24"/>
      <w:szCs w:val="24"/>
      <w:lang w:bidi="hi-IN"/>
    </w:rPr>
  </w:style>
  <w:style w:type="table" w:styleId="TableGrid">
    <w:name w:val="Table Grid"/>
    <w:basedOn w:val="TableNormal"/>
    <w:uiPriority w:val="39"/>
    <w:rsid w:val="00F10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93453">
      <w:bodyDiv w:val="1"/>
      <w:marLeft w:val="0"/>
      <w:marRight w:val="0"/>
      <w:marTop w:val="0"/>
      <w:marBottom w:val="0"/>
      <w:divBdr>
        <w:top w:val="none" w:sz="0" w:space="0" w:color="auto"/>
        <w:left w:val="none" w:sz="0" w:space="0" w:color="auto"/>
        <w:bottom w:val="none" w:sz="0" w:space="0" w:color="auto"/>
        <w:right w:val="none" w:sz="0" w:space="0" w:color="auto"/>
      </w:divBdr>
    </w:div>
    <w:div w:id="82936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izheMa\Dropbox\Class\Ruizhe%20DB%20Systems\all\Copy%20of%20Guideline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Copy of Guidelines</Template>
  <TotalTime>99</TotalTime>
  <Pages>6</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RuizheMa</dc:creator>
  <cp:keywords/>
  <dc:description/>
  <cp:lastModifiedBy>Tharushi Uthpala</cp:lastModifiedBy>
  <cp:revision>3</cp:revision>
  <cp:lastPrinted>1900-12-31T18:30:00Z</cp:lastPrinted>
  <dcterms:created xsi:type="dcterms:W3CDTF">2024-12-11T16:22:00Z</dcterms:created>
  <dcterms:modified xsi:type="dcterms:W3CDTF">2024-12-11T17:57:00Z</dcterms:modified>
</cp:coreProperties>
</file>